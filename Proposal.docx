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BD6588C" w14:textId="77777777" w:rsidR="009A35AA" w:rsidRDefault="009A35AA"/>
    <w:p w14:paraId="0A99D2D4" w14:textId="4C76A6C3" w:rsidR="009A35AA" w:rsidRDefault="009A35AA" w:rsidP="009A35AA">
      <w:pPr>
        <w:jc w:val="center"/>
      </w:pPr>
      <w:r>
        <w:rPr>
          <w:noProof/>
        </w:rPr>
        <mc:AlternateContent>
          <mc:Choice Requires="wps">
            <w:drawing>
              <wp:anchor distT="0" distB="0" distL="114300" distR="114300" simplePos="0" relativeHeight="251678720" behindDoc="0" locked="0" layoutInCell="1" allowOverlap="1" wp14:anchorId="43973E70" wp14:editId="1C43271B">
                <wp:simplePos x="0" y="0"/>
                <wp:positionH relativeFrom="margin">
                  <wp:posOffset>-458586</wp:posOffset>
                </wp:positionH>
                <wp:positionV relativeFrom="paragraph">
                  <wp:posOffset>2840182</wp:posOffset>
                </wp:positionV>
                <wp:extent cx="6816206" cy="182880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6816206" cy="1828800"/>
                        </a:xfrm>
                        <a:prstGeom prst="rect">
                          <a:avLst/>
                        </a:prstGeom>
                        <a:noFill/>
                        <a:ln>
                          <a:noFill/>
                        </a:ln>
                      </wps:spPr>
                      <wps:txbx>
                        <w:txbxContent>
                          <w:p w14:paraId="02A5FE5A" w14:textId="77777777" w:rsidR="009A35AA" w:rsidRPr="00CC6B28" w:rsidRDefault="009A35AA" w:rsidP="009A35AA">
                            <w:pP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CC6B28">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DEPARTMENT OF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973E70" id="_x0000_t202" coordsize="21600,21600" o:spt="202" path="m,l,21600r21600,l21600,xe">
                <v:stroke joinstyle="miter"/>
                <v:path gradientshapeok="t" o:connecttype="rect"/>
              </v:shapetype>
              <v:shape id="Text Box 9" o:spid="_x0000_s1026" type="#_x0000_t202" style="position:absolute;left:0;text-align:left;margin-left:-36.1pt;margin-top:223.65pt;width:536.7pt;height:2in;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" filled="f" stroked="f">
                <v:textbox style="mso-fit-shape-to-text:t">
                  <w:txbxContent>
                    <w:p w14:paraId="02A5FE5A" w14:textId="77777777" w:rsidR="009A35AA" w:rsidRPr="00CC6B28" w:rsidRDefault="009A35AA" w:rsidP="009A35AA">
                      <w:pP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CC6B28">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DEPARTMENT OF SOFTWARE ENGINEERING</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73FF72C" wp14:editId="4BFA2DF2">
                <wp:simplePos x="0" y="0"/>
                <wp:positionH relativeFrom="margin">
                  <wp:posOffset>-419273</wp:posOffset>
                </wp:positionH>
                <wp:positionV relativeFrom="paragraph">
                  <wp:posOffset>3559579</wp:posOffset>
                </wp:positionV>
                <wp:extent cx="5936673"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936673" cy="1828800"/>
                        </a:xfrm>
                        <a:prstGeom prst="rect">
                          <a:avLst/>
                        </a:prstGeom>
                        <a:noFill/>
                        <a:ln>
                          <a:noFill/>
                        </a:ln>
                      </wps:spPr>
                      <wps:txbx>
                        <w:txbxContent>
                          <w:p w14:paraId="7A4EFF1F" w14:textId="77777777" w:rsidR="009A35AA" w:rsidRPr="007A334D" w:rsidRDefault="009A35AA" w:rsidP="009A35AA">
                            <w:pPr>
                              <w:rPr>
                                <w:rFonts w:ascii="Arial Black" w:hAnsi="Arial Black"/>
                                <w:noProof/>
                                <w:color w:val="002060"/>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34D">
                              <w:rPr>
                                <w:rFonts w:ascii="Arial Black" w:hAnsi="Arial Black"/>
                                <w:noProof/>
                                <w:color w:val="002060"/>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14:paraId="439E3535" w14:textId="77777777" w:rsidR="009A35AA" w:rsidRPr="0070517E" w:rsidRDefault="009A35AA" w:rsidP="009A35AA">
                            <w:pPr>
                              <w:pStyle w:val="ListParagraph"/>
                              <w:numPr>
                                <w:ilvl w:val="0"/>
                                <w:numId w:val="11"/>
                              </w:numPr>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17E">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MAHNOOR NASIR-028</w:t>
                            </w:r>
                          </w:p>
                          <w:p w14:paraId="276C104A" w14:textId="77777777" w:rsidR="009A35AA" w:rsidRPr="0070517E" w:rsidRDefault="009A35AA" w:rsidP="009A35AA">
                            <w:pPr>
                              <w:pStyle w:val="ListParagraph"/>
                              <w:numPr>
                                <w:ilvl w:val="0"/>
                                <w:numId w:val="11"/>
                              </w:numPr>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17E">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KHAWAJA AZFAR ASIF-023</w:t>
                            </w:r>
                          </w:p>
                          <w:p w14:paraId="77B9BF25" w14:textId="77777777" w:rsidR="009A35AA" w:rsidRPr="007A334D" w:rsidRDefault="009A35AA" w:rsidP="009A35AA">
                            <w:pPr>
                              <w:rPr>
                                <w:rFonts w:ascii="Arial Narrow" w:hAnsi="Arial Narrow" w:cstheme="majorHAnsi"/>
                                <w:noProof/>
                                <w:color w:val="000000" w:themeColor="text1"/>
                                <w:sz w:val="36"/>
                                <w:szCs w:val="36"/>
                                <w:lang w:val="en-US"/>
                              </w:rPr>
                            </w:pPr>
                          </w:p>
                          <w:p w14:paraId="2BE6ED99" w14:textId="77777777" w:rsidR="009A35AA" w:rsidRDefault="009A35AA" w:rsidP="009A35AA">
                            <w:pPr>
                              <w:jc w:val="center"/>
                              <w:rPr>
                                <w:rFonts w:ascii="Arial Black" w:hAnsi="Arial Black"/>
                                <w:noProof/>
                                <w:color w:val="000000" w:themeColor="text1"/>
                                <w:sz w:val="36"/>
                                <w:szCs w:val="36"/>
                                <w:lang w:val="en-US"/>
                              </w:rPr>
                            </w:pPr>
                            <w:r>
                              <w:rPr>
                                <w:rFonts w:ascii="Arial Black" w:hAnsi="Arial Black"/>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3FF72C" id="Text Box 10" o:spid="_x0000_s1027" type="#_x0000_t202" style="position:absolute;left:0;text-align:left;margin-left:-33pt;margin-top:280.3pt;width:467.4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" filled="f" stroked="f">
                <v:textbox style="mso-fit-shape-to-text:t">
                  <w:txbxContent>
                    <w:p w14:paraId="7A4EFF1F" w14:textId="77777777" w:rsidR="009A35AA" w:rsidRPr="007A334D" w:rsidRDefault="009A35AA" w:rsidP="009A35AA">
                      <w:pPr>
                        <w:rPr>
                          <w:rFonts w:ascii="Arial Black" w:hAnsi="Arial Black"/>
                          <w:noProof/>
                          <w:color w:val="002060"/>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34D">
                        <w:rPr>
                          <w:rFonts w:ascii="Arial Black" w:hAnsi="Arial Black"/>
                          <w:noProof/>
                          <w:color w:val="002060"/>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14:paraId="439E3535" w14:textId="77777777" w:rsidR="009A35AA" w:rsidRPr="0070517E" w:rsidRDefault="009A35AA" w:rsidP="009A35AA">
                      <w:pPr>
                        <w:pStyle w:val="ListParagraph"/>
                        <w:numPr>
                          <w:ilvl w:val="0"/>
                          <w:numId w:val="11"/>
                        </w:numPr>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17E">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MAHNOOR NASIR-028</w:t>
                      </w:r>
                    </w:p>
                    <w:p w14:paraId="276C104A" w14:textId="77777777" w:rsidR="009A35AA" w:rsidRPr="0070517E" w:rsidRDefault="009A35AA" w:rsidP="009A35AA">
                      <w:pPr>
                        <w:pStyle w:val="ListParagraph"/>
                        <w:numPr>
                          <w:ilvl w:val="0"/>
                          <w:numId w:val="11"/>
                        </w:numPr>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17E">
                        <w:rPr>
                          <w:rFonts w:ascii="Arial Narrow" w:hAnsi="Arial Narrow" w:cstheme="majorHAnsi"/>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KHAWAJA AZFAR ASIF-023</w:t>
                      </w:r>
                    </w:p>
                    <w:p w14:paraId="77B9BF25" w14:textId="77777777" w:rsidR="009A35AA" w:rsidRPr="007A334D" w:rsidRDefault="009A35AA" w:rsidP="009A35AA">
                      <w:pPr>
                        <w:rPr>
                          <w:rFonts w:ascii="Arial Narrow" w:hAnsi="Arial Narrow" w:cstheme="majorHAnsi"/>
                          <w:noProof/>
                          <w:color w:val="000000" w:themeColor="text1"/>
                          <w:sz w:val="36"/>
                          <w:szCs w:val="36"/>
                          <w:lang w:val="en-US"/>
                        </w:rPr>
                      </w:pPr>
                    </w:p>
                    <w:p w14:paraId="2BE6ED99" w14:textId="77777777" w:rsidR="009A35AA" w:rsidRDefault="009A35AA" w:rsidP="009A35AA">
                      <w:pPr>
                        <w:jc w:val="center"/>
                        <w:rPr>
                          <w:rFonts w:ascii="Arial Black" w:hAnsi="Arial Black"/>
                          <w:noProof/>
                          <w:color w:val="000000" w:themeColor="text1"/>
                          <w:sz w:val="36"/>
                          <w:szCs w:val="36"/>
                          <w:lang w:val="en-US"/>
                        </w:rPr>
                      </w:pPr>
                      <w:r>
                        <w:rPr>
                          <w:rFonts w:ascii="Arial Black" w:hAnsi="Arial Black"/>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Pr>
          <w:noProof/>
        </w:rPr>
        <w:drawing>
          <wp:inline distT="0" distB="0" distL="0" distR="0" wp14:anchorId="57C18A62" wp14:editId="36E6B9E7">
            <wp:extent cx="2853863" cy="2853863"/>
            <wp:effectExtent l="0" t="0" r="3810" b="3810"/>
            <wp:docPr id="11" name="Picture 11" descr="Lahore Garrison University Admission 2021 Last Date and F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hore Garrison University Admission 2021 Last Date and Fee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313" cy="2863313"/>
                    </a:xfrm>
                    <a:prstGeom prst="rect">
                      <a:avLst/>
                    </a:prstGeom>
                    <a:noFill/>
                    <a:ln>
                      <a:noFill/>
                    </a:ln>
                  </pic:spPr>
                </pic:pic>
              </a:graphicData>
            </a:graphic>
          </wp:inline>
        </w:drawing>
      </w:r>
    </w:p>
    <w:p w14:paraId="4A39D3E0" w14:textId="77777777" w:rsidR="009A35AA" w:rsidRDefault="009A35AA" w:rsidP="009A35AA">
      <w:r>
        <w:br w:type="page"/>
      </w:r>
    </w:p>
    <w:p w14:paraId="3A21EF42" w14:textId="27820F72" w:rsidR="009A35AA" w:rsidRDefault="009A35AA"/>
    <w:sdt>
      <w:sdtPr>
        <w:id w:val="-1705397184"/>
        <w:docPartObj>
          <w:docPartGallery w:val="Cover Pages"/>
          <w:docPartUnique/>
        </w:docPartObj>
      </w:sdtPr>
      <w:sdtEndPr/>
      <w:sdtContent>
        <w:p w14:paraId="799036A3" w14:textId="090FB1BA" w:rsidR="007E3B2F" w:rsidRDefault="00B409D1">
          <w:r>
            <w:rPr>
              <w:noProof/>
            </w:rPr>
            <mc:AlternateContent>
              <mc:Choice Requires="wps">
                <w:drawing>
                  <wp:anchor distT="0" distB="0" distL="114300" distR="114300" simplePos="0" relativeHeight="251663360" behindDoc="1" locked="0" layoutInCell="1" allowOverlap="1" wp14:anchorId="3C0FF254" wp14:editId="0412B8E8">
                    <wp:simplePos x="0" y="0"/>
                    <wp:positionH relativeFrom="page">
                      <wp:posOffset>187036</wp:posOffset>
                    </wp:positionH>
                    <wp:positionV relativeFrom="margin">
                      <wp:align>bottom</wp:align>
                    </wp:positionV>
                    <wp:extent cx="7383780" cy="9490363"/>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490363"/>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E290F3E" w14:textId="77777777" w:rsidR="007A334D" w:rsidRDefault="007A334D">
                                <w:r>
                                  <w:rPr>
                                    <w:noProof/>
                                  </w:rPr>
                                  <w:drawing>
                                    <wp:inline distT="0" distB="0" distL="0" distR="0" wp14:anchorId="5D7B8C24" wp14:editId="67BC1B71">
                                      <wp:extent cx="4828032" cy="7562088"/>
                                      <wp:effectExtent l="0" t="0" r="0" b="1270"/>
                                      <wp:docPr id="1" name="Picture 1" descr="Hd Bike Wallpaper posted by John Wa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 Bike Wallpaper posted by John Wal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828032" cy="7562088"/>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3C0FF254" id="Rectangle 466" o:spid="_x0000_s1028" style="position:absolute;margin-left:14.75pt;margin-top:0;width:581.4pt;height:747.25pt;z-index:-251653120;visibility:visible;mso-wrap-style:square;mso-width-percent:950;mso-height-percent:0;mso-wrap-distance-left:9pt;mso-wrap-distance-top:0;mso-wrap-distance-right:9pt;mso-wrap-distance-bottom:0;mso-position-horizontal:absolute;mso-position-horizontal-relative:page;mso-position-vertical:bottom;mso-position-vertical-relative:margin;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" fillcolor="#fff4cd [660]" stroked="f" strokeweight="1pt">
                    <v:fill color2="#ffdf6a [1940]" rotate="t" focus="100%" type="gradient">
                      <o:fill v:ext="view" type="gradientUnscaled"/>
                    </v:fill>
                    <v:textbox inset="21.6pt,,21.6pt">
                      <w:txbxContent>
                        <w:p w14:paraId="7E290F3E" w14:textId="77777777" w:rsidR="007A334D" w:rsidRDefault="007A334D">
                          <w:r>
                            <w:rPr>
                              <w:noProof/>
                            </w:rPr>
                            <w:drawing>
                              <wp:inline distT="0" distB="0" distL="0" distR="0" wp14:anchorId="5D7B8C24" wp14:editId="67BC1B71">
                                <wp:extent cx="4828032" cy="7562088"/>
                                <wp:effectExtent l="0" t="0" r="0" b="1270"/>
                                <wp:docPr id="1" name="Picture 1" descr="Hd Bike Wallpaper posted by John Wa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 Bike Wallpaper posted by John Wal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828032" cy="7562088"/>
                                        </a:xfrm>
                                        <a:prstGeom prst="rect">
                                          <a:avLst/>
                                        </a:prstGeom>
                                        <a:noFill/>
                                        <a:ln>
                                          <a:noFill/>
                                        </a:ln>
                                      </pic:spPr>
                                    </pic:pic>
                                  </a:graphicData>
                                </a:graphic>
                              </wp:inline>
                            </w:drawing>
                          </w:r>
                        </w:p>
                      </w:txbxContent>
                    </v:textbox>
                    <w10:wrap anchorx="page" anchory="margin"/>
                  </v:rect>
                </w:pict>
              </mc:Fallback>
            </mc:AlternateContent>
          </w:r>
          <w:r w:rsidR="00116492">
            <w:rPr>
              <w:noProof/>
            </w:rPr>
            <mc:AlternateContent>
              <mc:Choice Requires="wps">
                <w:drawing>
                  <wp:anchor distT="0" distB="0" distL="114300" distR="114300" simplePos="0" relativeHeight="251659264" behindDoc="0" locked="0" layoutInCell="1" allowOverlap="1" wp14:anchorId="37BF545E" wp14:editId="160D64F8">
                    <wp:simplePos x="0" y="0"/>
                    <wp:positionH relativeFrom="page">
                      <wp:posOffset>4026535</wp:posOffset>
                    </wp:positionH>
                    <wp:positionV relativeFrom="page">
                      <wp:posOffset>925401</wp:posOffset>
                    </wp:positionV>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accent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1E2583" id="Rectangle 468" o:spid="_x0000_s1026" style="position:absolute;margin-left:317.05pt;margin-top:72.8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" fillcolor="#ffca08 [3204]" strokecolor="#81685d [1614]" strokeweight="1.25pt">
                    <w10:wrap anchorx="page" anchory="page"/>
                  </v:rect>
                </w:pict>
              </mc:Fallback>
            </mc:AlternateContent>
          </w:r>
          <w:r w:rsidR="007E3B2F">
            <w:rPr>
              <w:noProof/>
            </w:rPr>
            <mc:AlternateContent>
              <mc:Choice Requires="wps">
                <w:drawing>
                  <wp:anchor distT="0" distB="0" distL="114300" distR="114300" simplePos="0" relativeHeight="251664384" behindDoc="0" locked="0" layoutInCell="1" allowOverlap="1" wp14:anchorId="242B942C" wp14:editId="36E0266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1D7EB85" w14:textId="77777777" w:rsidR="007A334D" w:rsidRDefault="007A334D">
                                <w:pPr>
                                  <w:pStyle w:val="NoSpacing"/>
                                  <w:rPr>
                                    <w:noProof/>
                                    <w:color w:val="39302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42B942C" id="Text Box 465" o:spid="_x0000_s1029"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51D7EB85" w14:textId="77777777" w:rsidR="007A334D" w:rsidRDefault="007A334D">
                          <w:pPr>
                            <w:pStyle w:val="NoSpacing"/>
                            <w:rPr>
                              <w:noProof/>
                              <w:color w:val="39302A" w:themeColor="text2"/>
                            </w:rPr>
                          </w:pPr>
                        </w:p>
                      </w:txbxContent>
                    </v:textbox>
                    <w10:wrap type="square" anchorx="page" anchory="page"/>
                  </v:shape>
                </w:pict>
              </mc:Fallback>
            </mc:AlternateContent>
          </w:r>
        </w:p>
        <w:p w14:paraId="550984D9" w14:textId="77777777" w:rsidR="00984E87" w:rsidRDefault="006D2FB8" w:rsidP="00383811">
          <w:r>
            <w:rPr>
              <w:noProof/>
            </w:rPr>
            <mc:AlternateContent>
              <mc:Choice Requires="wps">
                <w:drawing>
                  <wp:anchor distT="0" distB="0" distL="114300" distR="114300" simplePos="0" relativeHeight="251670528" behindDoc="0" locked="0" layoutInCell="1" allowOverlap="1" wp14:anchorId="502D8BF7" wp14:editId="7E5F6110">
                    <wp:simplePos x="0" y="0"/>
                    <wp:positionH relativeFrom="page">
                      <wp:posOffset>4505499</wp:posOffset>
                    </wp:positionH>
                    <wp:positionV relativeFrom="paragraph">
                      <wp:posOffset>6301509</wp:posOffset>
                    </wp:positionV>
                    <wp:extent cx="3262745" cy="78867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62745" cy="788670"/>
                            </a:xfrm>
                            <a:prstGeom prst="rect">
                              <a:avLst/>
                            </a:prstGeom>
                            <a:noFill/>
                            <a:ln>
                              <a:noFill/>
                            </a:ln>
                          </wps:spPr>
                          <wps:txbx>
                            <w:txbxContent>
                              <w:p w14:paraId="53AF1B55" w14:textId="77777777" w:rsidR="006D2FB8" w:rsidRPr="006D2FB8" w:rsidRDefault="006D2FB8" w:rsidP="006D2FB8">
                                <w:pPr>
                                  <w:jc w:val="center"/>
                                  <w:rPr>
                                    <w:rFonts w:ascii="Forte" w:hAnsi="Forte"/>
                                    <w:noProof/>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2FB8">
                                  <w:rPr>
                                    <w:rFonts w:ascii="Forte" w:hAnsi="Forte"/>
                                    <w:noProof/>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 Ride 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D8BF7" id="Text Box 5" o:spid="_x0000_s1030" type="#_x0000_t202" style="position:absolute;margin-left:354.75pt;margin-top:496.2pt;width:256.9pt;height:62.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" filled="f" stroked="f">
                    <v:textbox>
                      <w:txbxContent>
                        <w:p w14:paraId="53AF1B55" w14:textId="77777777" w:rsidR="006D2FB8" w:rsidRPr="006D2FB8" w:rsidRDefault="006D2FB8" w:rsidP="006D2FB8">
                          <w:pPr>
                            <w:jc w:val="center"/>
                            <w:rPr>
                              <w:rFonts w:ascii="Forte" w:hAnsi="Forte"/>
                              <w:noProof/>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2FB8">
                            <w:rPr>
                              <w:rFonts w:ascii="Forte" w:hAnsi="Forte"/>
                              <w:noProof/>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Go Ride Bike</w:t>
                          </w:r>
                        </w:p>
                      </w:txbxContent>
                    </v:textbox>
                    <w10:wrap anchorx="page"/>
                  </v:shape>
                </w:pict>
              </mc:Fallback>
            </mc:AlternateContent>
          </w:r>
          <w:r w:rsidR="00640881">
            <w:rPr>
              <w:noProof/>
            </w:rPr>
            <mc:AlternateContent>
              <mc:Choice Requires="wps">
                <w:drawing>
                  <wp:anchor distT="0" distB="0" distL="114300" distR="114300" simplePos="0" relativeHeight="251660288" behindDoc="0" locked="0" layoutInCell="1" allowOverlap="1" wp14:anchorId="2C1B96F4" wp14:editId="397AD719">
                    <wp:simplePos x="0" y="0"/>
                    <wp:positionH relativeFrom="margin">
                      <wp:posOffset>3359727</wp:posOffset>
                    </wp:positionH>
                    <wp:positionV relativeFrom="page">
                      <wp:posOffset>2486891</wp:posOffset>
                    </wp:positionV>
                    <wp:extent cx="2627630" cy="2860964"/>
                    <wp:effectExtent l="0" t="0" r="1270" b="0"/>
                    <wp:wrapNone/>
                    <wp:docPr id="467" name="Rectangle 467"/>
                    <wp:cNvGraphicFramePr/>
                    <a:graphic xmlns:a="http://schemas.openxmlformats.org/drawingml/2006/main">
                      <a:graphicData uri="http://schemas.microsoft.com/office/word/2010/wordprocessingShape">
                        <wps:wsp>
                          <wps:cNvSpPr/>
                          <wps:spPr>
                            <a:xfrm>
                              <a:off x="0" y="0"/>
                              <a:ext cx="2627630" cy="28609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AFEF2D" w14:textId="77777777" w:rsidR="007A334D" w:rsidRPr="00286E2C" w:rsidRDefault="009E7A12" w:rsidP="00116492">
                                <w:pPr>
                                  <w:jc w:val="center"/>
                                  <w:rPr>
                                    <w:rFonts w:ascii="Agency FB" w:hAnsi="Agency FB"/>
                                    <w:color w:val="FF0000"/>
                                    <w:sz w:val="48"/>
                                    <w:szCs w:val="48"/>
                                    <w14:textOutline w14:w="9525" w14:cap="rnd" w14:cmpd="sng" w14:algn="ctr">
                                      <w14:solidFill>
                                        <w14:srgbClr w14:val="FF0000"/>
                                      </w14:solidFill>
                                      <w14:prstDash w14:val="solid"/>
                                      <w14:bevel/>
                                    </w14:textOutline>
                                  </w:rPr>
                                </w:pPr>
                                <w:sdt>
                                  <w:sdtPr>
                                    <w:rPr>
                                      <w:rFonts w:ascii="Agency FB" w:hAnsi="Agency FB"/>
                                      <w:color w:val="FF0000"/>
                                      <w:sz w:val="48"/>
                                      <w:szCs w:val="48"/>
                                      <w14:textOutline w14:w="9525" w14:cap="rnd" w14:cmpd="sng" w14:algn="ctr">
                                        <w14:solidFill>
                                          <w14:srgbClr w14:val="FF0000"/>
                                        </w14:solidFill>
                                        <w14:prstDash w14:val="solid"/>
                                        <w14:bevel/>
                                      </w14:textOutline>
                                    </w:rPr>
                                    <w:alias w:val="Abstract"/>
                                    <w:id w:val="8276291"/>
                                    <w:dataBinding w:prefixMappings="xmlns:ns0='http://schemas.microsoft.com/office/2006/coverPageProps'" w:xpath="/ns0:CoverPageProperties[1]/ns0:Abstract[1]" w:storeItemID="{55AF091B-3C7A-41E3-B477-F2FDAA23CFDA}"/>
                                    <w:text/>
                                  </w:sdtPr>
                                  <w:sdtEndPr/>
                                  <w:sdtContent>
                                    <w:r w:rsidR="007A334D" w:rsidRPr="00286E2C">
                                      <w:rPr>
                                        <w:rFonts w:ascii="Agency FB" w:hAnsi="Agency FB"/>
                                        <w:color w:val="FF0000"/>
                                        <w:sz w:val="48"/>
                                        <w:szCs w:val="48"/>
                                        <w14:textOutline w14:w="9525" w14:cap="rnd" w14:cmpd="sng" w14:algn="ctr">
                                          <w14:solidFill>
                                            <w14:srgbClr w14:val="FF0000"/>
                                          </w14:solidFill>
                                          <w14:prstDash w14:val="solid"/>
                                          <w14:bevel/>
                                        </w14:textOutline>
                                      </w:rPr>
                                      <w:t>“YOU DON’T STOP RIDING WHEN YOU GET OLD, YOU GET OLD WHEN YOU STOP RIDING.”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1B96F4" id="Rectangle 467" o:spid="_x0000_s1031" style="position:absolute;margin-left:264.55pt;margin-top:195.8pt;width:206.9pt;height:22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" fillcolor="black [3213]" stroked="f" strokeweight="1pt">
                    <v:textbox inset="14.4pt,14.4pt,14.4pt,28.8pt">
                      <w:txbxContent>
                        <w:p w14:paraId="60AFEF2D" w14:textId="77777777" w:rsidR="007A334D" w:rsidRPr="00286E2C" w:rsidRDefault="009E7A12" w:rsidP="00116492">
                          <w:pPr>
                            <w:jc w:val="center"/>
                            <w:rPr>
                              <w:rFonts w:ascii="Agency FB" w:hAnsi="Agency FB"/>
                              <w:color w:val="FF0000"/>
                              <w:sz w:val="48"/>
                              <w:szCs w:val="48"/>
                              <w14:textOutline w14:w="9525" w14:cap="rnd" w14:cmpd="sng" w14:algn="ctr">
                                <w14:solidFill>
                                  <w14:srgbClr w14:val="FF0000"/>
                                </w14:solidFill>
                                <w14:prstDash w14:val="solid"/>
                                <w14:bevel/>
                              </w14:textOutline>
                            </w:rPr>
                          </w:pPr>
                          <w:sdt>
                            <w:sdtPr>
                              <w:rPr>
                                <w:rFonts w:ascii="Agency FB" w:hAnsi="Agency FB"/>
                                <w:color w:val="FF0000"/>
                                <w:sz w:val="48"/>
                                <w:szCs w:val="48"/>
                                <w14:textOutline w14:w="9525" w14:cap="rnd" w14:cmpd="sng" w14:algn="ctr">
                                  <w14:solidFill>
                                    <w14:srgbClr w14:val="FF0000"/>
                                  </w14:solidFill>
                                  <w14:prstDash w14:val="solid"/>
                                  <w14:bevel/>
                                </w14:textOutline>
                              </w:rPr>
                              <w:alias w:val="Abstract"/>
                              <w:id w:val="8276291"/>
                              <w:dataBinding w:prefixMappings="xmlns:ns0='http://schemas.microsoft.com/office/2006/coverPageProps'" w:xpath="/ns0:CoverPageProperties[1]/ns0:Abstract[1]" w:storeItemID="{55AF091B-3C7A-41E3-B477-F2FDAA23CFDA}"/>
                              <w:text/>
                            </w:sdtPr>
                            <w:sdtEndPr/>
                            <w:sdtContent>
                              <w:r w:rsidR="007A334D" w:rsidRPr="00286E2C">
                                <w:rPr>
                                  <w:rFonts w:ascii="Agency FB" w:hAnsi="Agency FB"/>
                                  <w:color w:val="FF0000"/>
                                  <w:sz w:val="48"/>
                                  <w:szCs w:val="48"/>
                                  <w14:textOutline w14:w="9525" w14:cap="rnd" w14:cmpd="sng" w14:algn="ctr">
                                    <w14:solidFill>
                                      <w14:srgbClr w14:val="FF0000"/>
                                    </w14:solidFill>
                                    <w14:prstDash w14:val="solid"/>
                                    <w14:bevel/>
                                  </w14:textOutline>
                                </w:rPr>
                                <w:t>“YOU DON’T STOP RIDING WHEN YOU GET OLD, YOU GET OLD WHEN YOU STOP RIDING.”</w:t>
                              </w:r>
                            </w:sdtContent>
                          </w:sdt>
                        </w:p>
                      </w:txbxContent>
                    </v:textbox>
                    <w10:wrap anchorx="margin" anchory="page"/>
                  </v:rect>
                </w:pict>
              </mc:Fallback>
            </mc:AlternateContent>
          </w:r>
          <w:r w:rsidR="00640881">
            <w:rPr>
              <w:noProof/>
            </w:rPr>
            <mc:AlternateContent>
              <mc:Choice Requires="wps">
                <w:drawing>
                  <wp:anchor distT="0" distB="0" distL="114300" distR="114300" simplePos="0" relativeHeight="251661312" behindDoc="0" locked="0" layoutInCell="1" allowOverlap="1" wp14:anchorId="389AA65C" wp14:editId="1FECEDD1">
                    <wp:simplePos x="0" y="0"/>
                    <wp:positionH relativeFrom="page">
                      <wp:posOffset>4109662</wp:posOffset>
                    </wp:positionH>
                    <wp:positionV relativeFrom="page">
                      <wp:posOffset>5876925</wp:posOffset>
                    </wp:positionV>
                    <wp:extent cx="3006811"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006811" cy="2475230"/>
                            </a:xfrm>
                            <a:prstGeom prst="rect">
                              <a:avLst/>
                            </a:prstGeom>
                            <a:noFill/>
                            <a:ln w="6350">
                              <a:noFill/>
                            </a:ln>
                            <a:effectLst/>
                          </wps:spPr>
                          <wps:txbx>
                            <w:txbxContent>
                              <w:sdt>
                                <w:sdtPr>
                                  <w:rPr>
                                    <w:rFonts w:ascii="Arial Black" w:eastAsiaTheme="majorEastAsia" w:hAnsi="Arial Black" w:cstheme="majorBidi"/>
                                    <w:b/>
                                    <w:bCs/>
                                    <w:noProof/>
                                    <w:color w:val="002060"/>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C8531FF" w14:textId="77777777" w:rsidR="007A334D" w:rsidRPr="006D2FB8" w:rsidRDefault="007A334D">
                                    <w:pPr>
                                      <w:spacing w:line="240" w:lineRule="auto"/>
                                      <w:rPr>
                                        <w:rFonts w:ascii="Arial Black" w:eastAsiaTheme="majorEastAsia" w:hAnsi="Arial Black" w:cstheme="majorBidi"/>
                                        <w:b/>
                                        <w:bCs/>
                                        <w:noProof/>
                                        <w:color w:val="002060"/>
                                        <w:sz w:val="72"/>
                                        <w:szCs w:val="144"/>
                                      </w:rPr>
                                    </w:pPr>
                                    <w:r w:rsidRPr="006D2FB8">
                                      <w:rPr>
                                        <w:rFonts w:ascii="Arial Black" w:eastAsiaTheme="majorEastAsia" w:hAnsi="Arial Black" w:cstheme="majorBidi"/>
                                        <w:b/>
                                        <w:bCs/>
                                        <w:noProof/>
                                        <w:color w:val="002060"/>
                                        <w:sz w:val="96"/>
                                        <w:szCs w:val="96"/>
                                      </w:rPr>
                                      <w:t>BIKERS       PORTAL</w:t>
                                    </w:r>
                                  </w:p>
                                </w:sdtContent>
                              </w:sdt>
                              <w:sdt>
                                <w:sdtPr>
                                  <w:rPr>
                                    <w:rFonts w:asciiTheme="majorHAnsi" w:eastAsiaTheme="majorEastAsia" w:hAnsiTheme="majorHAnsi" w:cstheme="majorBidi"/>
                                    <w:noProof/>
                                    <w:color w:val="39302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DC04E4" w14:textId="77777777" w:rsidR="007A334D" w:rsidRDefault="007A334D">
                                    <w:pPr>
                                      <w:rPr>
                                        <w:rFonts w:asciiTheme="majorHAnsi" w:eastAsiaTheme="majorEastAsia" w:hAnsiTheme="majorHAnsi" w:cstheme="majorBidi"/>
                                        <w:noProof/>
                                        <w:color w:val="39302A" w:themeColor="text2"/>
                                        <w:sz w:val="32"/>
                                        <w:szCs w:val="40"/>
                                      </w:rPr>
                                    </w:pPr>
                                    <w:r>
                                      <w:rPr>
                                        <w:rFonts w:asciiTheme="majorHAnsi" w:eastAsiaTheme="majorEastAsia" w:hAnsiTheme="majorHAnsi" w:cstheme="majorBidi"/>
                                        <w:noProof/>
                                        <w:color w:val="39302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89AA65C" id="Text Box 470" o:spid="_x0000_s1032" type="#_x0000_t202" style="position:absolute;margin-left:323.6pt;margin-top:462.75pt;width:236.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" filled="f" stroked="f" strokeweight=".5pt">
                    <v:textbox style="mso-fit-shape-to-text:t">
                      <w:txbxContent>
                        <w:sdt>
                          <w:sdtPr>
                            <w:rPr>
                              <w:rFonts w:ascii="Arial Black" w:eastAsiaTheme="majorEastAsia" w:hAnsi="Arial Black" w:cstheme="majorBidi"/>
                              <w:b/>
                              <w:bCs/>
                              <w:noProof/>
                              <w:color w:val="002060"/>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C8531FF" w14:textId="77777777" w:rsidR="007A334D" w:rsidRPr="006D2FB8" w:rsidRDefault="007A334D">
                              <w:pPr>
                                <w:spacing w:line="240" w:lineRule="auto"/>
                                <w:rPr>
                                  <w:rFonts w:ascii="Arial Black" w:eastAsiaTheme="majorEastAsia" w:hAnsi="Arial Black" w:cstheme="majorBidi"/>
                                  <w:b/>
                                  <w:bCs/>
                                  <w:noProof/>
                                  <w:color w:val="002060"/>
                                  <w:sz w:val="72"/>
                                  <w:szCs w:val="144"/>
                                </w:rPr>
                              </w:pPr>
                              <w:r w:rsidRPr="006D2FB8">
                                <w:rPr>
                                  <w:rFonts w:ascii="Arial Black" w:eastAsiaTheme="majorEastAsia" w:hAnsi="Arial Black" w:cstheme="majorBidi"/>
                                  <w:b/>
                                  <w:bCs/>
                                  <w:noProof/>
                                  <w:color w:val="002060"/>
                                  <w:sz w:val="96"/>
                                  <w:szCs w:val="96"/>
                                </w:rPr>
                                <w:t>BIKERS       PORTAL</w:t>
                              </w:r>
                            </w:p>
                          </w:sdtContent>
                        </w:sdt>
                        <w:sdt>
                          <w:sdtPr>
                            <w:rPr>
                              <w:rFonts w:asciiTheme="majorHAnsi" w:eastAsiaTheme="majorEastAsia" w:hAnsiTheme="majorHAnsi" w:cstheme="majorBidi"/>
                              <w:noProof/>
                              <w:color w:val="39302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DC04E4" w14:textId="77777777" w:rsidR="007A334D" w:rsidRDefault="007A334D">
                              <w:pPr>
                                <w:rPr>
                                  <w:rFonts w:asciiTheme="majorHAnsi" w:eastAsiaTheme="majorEastAsia" w:hAnsiTheme="majorHAnsi" w:cstheme="majorBidi"/>
                                  <w:noProof/>
                                  <w:color w:val="39302A" w:themeColor="text2"/>
                                  <w:sz w:val="32"/>
                                  <w:szCs w:val="40"/>
                                </w:rPr>
                              </w:pPr>
                              <w:r>
                                <w:rPr>
                                  <w:rFonts w:asciiTheme="majorHAnsi" w:eastAsiaTheme="majorEastAsia" w:hAnsiTheme="majorHAnsi" w:cstheme="majorBidi"/>
                                  <w:noProof/>
                                  <w:color w:val="39302A" w:themeColor="text2"/>
                                  <w:sz w:val="32"/>
                                  <w:szCs w:val="32"/>
                                </w:rPr>
                                <w:t xml:space="preserve">     </w:t>
                              </w:r>
                            </w:p>
                          </w:sdtContent>
                        </w:sdt>
                      </w:txbxContent>
                    </v:textbox>
                    <w10:wrap type="square" anchorx="page" anchory="page"/>
                  </v:shape>
                </w:pict>
              </mc:Fallback>
            </mc:AlternateContent>
          </w:r>
          <w:r w:rsidR="007E3B2F">
            <w:br w:type="page"/>
          </w:r>
        </w:p>
      </w:sdtContent>
    </w:sdt>
    <w:p w14:paraId="42C189C8" w14:textId="693A561E" w:rsidR="0098637A" w:rsidRPr="00984E87" w:rsidRDefault="00D87715" w:rsidP="00383811">
      <w:r>
        <w:rPr>
          <w:noProof/>
        </w:rPr>
        <w:lastRenderedPageBreak/>
        <mc:AlternateContent>
          <mc:Choice Requires="wps">
            <w:drawing>
              <wp:anchor distT="0" distB="0" distL="114300" distR="114300" simplePos="0" relativeHeight="251668480" behindDoc="0" locked="0" layoutInCell="1" allowOverlap="1" wp14:anchorId="78CCE094" wp14:editId="2905D441">
                <wp:simplePos x="0" y="0"/>
                <wp:positionH relativeFrom="margin">
                  <wp:posOffset>-419273</wp:posOffset>
                </wp:positionH>
                <wp:positionV relativeFrom="paragraph">
                  <wp:posOffset>3559579</wp:posOffset>
                </wp:positionV>
                <wp:extent cx="5936673" cy="182880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5936673" cy="1828800"/>
                        </a:xfrm>
                        <a:prstGeom prst="rect">
                          <a:avLst/>
                        </a:prstGeom>
                        <a:noFill/>
                        <a:ln>
                          <a:noFill/>
                        </a:ln>
                      </wps:spPr>
                      <wps:txbx>
                        <w:txbxContent>
                          <w:p w14:paraId="60B2F11C" w14:textId="77777777" w:rsidR="00383811" w:rsidRPr="007A334D" w:rsidRDefault="00383811" w:rsidP="00D46AFF">
                            <w:pPr>
                              <w:rPr>
                                <w:rFonts w:ascii="Arial Narrow" w:hAnsi="Arial Narrow" w:cstheme="majorHAnsi"/>
                                <w:noProof/>
                                <w:color w:val="000000" w:themeColor="text1"/>
                                <w:sz w:val="36"/>
                                <w:szCs w:val="36"/>
                                <w:lang w:val="en-US"/>
                              </w:rPr>
                            </w:pPr>
                          </w:p>
                          <w:p w14:paraId="4BD89D95" w14:textId="77777777" w:rsidR="007A334D" w:rsidRDefault="007A334D" w:rsidP="007A334D">
                            <w:pPr>
                              <w:jc w:val="center"/>
                              <w:rPr>
                                <w:rFonts w:ascii="Arial Black" w:hAnsi="Arial Black"/>
                                <w:noProof/>
                                <w:color w:val="000000" w:themeColor="text1"/>
                                <w:sz w:val="36"/>
                                <w:szCs w:val="36"/>
                                <w:lang w:val="en-US"/>
                              </w:rPr>
                            </w:pPr>
                            <w:r>
                              <w:rPr>
                                <w:rFonts w:ascii="Arial Black" w:hAnsi="Arial Black"/>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CCE094" id="Text Box 4" o:spid="_x0000_s1033" type="#_x0000_t202" style="position:absolute;margin-left:-33pt;margin-top:280.3pt;width:467.4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" filled="f" stroked="f">
                <v:textbox style="mso-fit-shape-to-text:t">
                  <w:txbxContent>
                    <w:p w14:paraId="60B2F11C" w14:textId="77777777" w:rsidR="00383811" w:rsidRPr="007A334D" w:rsidRDefault="00383811" w:rsidP="00D46AFF">
                      <w:pPr>
                        <w:rPr>
                          <w:rFonts w:ascii="Arial Narrow" w:hAnsi="Arial Narrow" w:cstheme="majorHAnsi"/>
                          <w:noProof/>
                          <w:color w:val="000000" w:themeColor="text1"/>
                          <w:sz w:val="36"/>
                          <w:szCs w:val="36"/>
                          <w:lang w:val="en-US"/>
                        </w:rPr>
                      </w:pPr>
                    </w:p>
                    <w:p w14:paraId="4BD89D95" w14:textId="77777777" w:rsidR="007A334D" w:rsidRDefault="007A334D" w:rsidP="007A334D">
                      <w:pPr>
                        <w:jc w:val="center"/>
                        <w:rPr>
                          <w:rFonts w:ascii="Arial Black" w:hAnsi="Arial Black"/>
                          <w:noProof/>
                          <w:color w:val="000000" w:themeColor="text1"/>
                          <w:sz w:val="36"/>
                          <w:szCs w:val="36"/>
                          <w:lang w:val="en-US"/>
                        </w:rPr>
                      </w:pPr>
                      <w:r>
                        <w:rPr>
                          <w:rFonts w:ascii="Arial Black" w:hAnsi="Arial Black"/>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383811" w:rsidRPr="00C90A7C">
        <w:rPr>
          <w:b/>
          <w:bCs/>
          <w:sz w:val="40"/>
          <w:szCs w:val="40"/>
          <w:u w:val="single"/>
        </w:rPr>
        <w:t>INTRODUCTION:</w:t>
      </w:r>
    </w:p>
    <w:p w14:paraId="15CF8B49" w14:textId="77777777" w:rsidR="00383811" w:rsidRPr="008F1A77" w:rsidRDefault="00383811" w:rsidP="00F954E7">
      <w:pPr>
        <w:rPr>
          <w:rFonts w:ascii="Times New Roman" w:hAnsi="Times New Roman" w:cs="Times New Roman"/>
          <w:sz w:val="28"/>
          <w:szCs w:val="28"/>
        </w:rPr>
      </w:pPr>
      <w:r w:rsidRPr="008F1A77">
        <w:rPr>
          <w:rFonts w:ascii="Times New Roman" w:hAnsi="Times New Roman" w:cs="Times New Roman"/>
          <w:sz w:val="28"/>
          <w:szCs w:val="28"/>
        </w:rPr>
        <w:t>Each and every item is got with great ease through the online mode in these days. Nowadays most of the purchasing of the items that are needed for the daily basis can be got through the online mode</w:t>
      </w:r>
      <w:r w:rsidR="006D2FB8" w:rsidRPr="008F1A77">
        <w:rPr>
          <w:rFonts w:ascii="Times New Roman" w:hAnsi="Times New Roman" w:cs="Times New Roman"/>
          <w:sz w:val="28"/>
          <w:szCs w:val="28"/>
        </w:rPr>
        <w:t xml:space="preserve"> with just a single click</w:t>
      </w:r>
      <w:r w:rsidRPr="008F1A77">
        <w:rPr>
          <w:rFonts w:ascii="Times New Roman" w:hAnsi="Times New Roman" w:cs="Times New Roman"/>
          <w:sz w:val="28"/>
          <w:szCs w:val="28"/>
        </w:rPr>
        <w:t xml:space="preserve">. People without wasting much energy in going to the shops to buy the shopping items that are required </w:t>
      </w:r>
      <w:r w:rsidR="00C90A7C" w:rsidRPr="008F1A77">
        <w:rPr>
          <w:rFonts w:ascii="Times New Roman" w:hAnsi="Times New Roman" w:cs="Times New Roman"/>
          <w:sz w:val="28"/>
          <w:szCs w:val="28"/>
        </w:rPr>
        <w:t>can purchase it through the shopping websites.</w:t>
      </w:r>
    </w:p>
    <w:p w14:paraId="561F29E3" w14:textId="77777777" w:rsidR="003939D4" w:rsidRDefault="00515736" w:rsidP="00F954E7">
      <w:pPr>
        <w:rPr>
          <w:rFonts w:ascii="Times New Roman" w:hAnsi="Times New Roman" w:cs="Times New Roman"/>
          <w:color w:val="000000" w:themeColor="text1"/>
          <w:sz w:val="28"/>
          <w:szCs w:val="28"/>
          <w:shd w:val="clear" w:color="auto" w:fill="FFFFFF"/>
        </w:rPr>
      </w:pPr>
      <w:r w:rsidRPr="003939D4">
        <w:rPr>
          <w:rFonts w:ascii="Arial Black" w:hAnsi="Arial Black" w:cs="Times New Roman"/>
          <w:b/>
          <w:bCs/>
          <w:color w:val="FF0000"/>
          <w:sz w:val="36"/>
          <w:szCs w:val="36"/>
        </w:rPr>
        <w:t>Go Ride bike</w:t>
      </w:r>
      <w:r w:rsidRPr="008F1A77">
        <w:rPr>
          <w:rFonts w:ascii="Times New Roman" w:hAnsi="Times New Roman" w:cs="Times New Roman"/>
          <w:sz w:val="28"/>
          <w:szCs w:val="28"/>
        </w:rPr>
        <w:t xml:space="preserve"> </w:t>
      </w:r>
      <w:r w:rsidR="00C90A7C" w:rsidRPr="008F1A77">
        <w:rPr>
          <w:rFonts w:ascii="Times New Roman" w:hAnsi="Times New Roman" w:cs="Times New Roman"/>
          <w:sz w:val="28"/>
          <w:szCs w:val="28"/>
        </w:rPr>
        <w:t>is the application that allows the user to shop online the bike and</w:t>
      </w:r>
      <w:r w:rsidR="00F954E7" w:rsidRPr="008F1A77">
        <w:rPr>
          <w:rFonts w:ascii="Times New Roman" w:hAnsi="Times New Roman" w:cs="Times New Roman"/>
          <w:sz w:val="28"/>
          <w:szCs w:val="28"/>
        </w:rPr>
        <w:t xml:space="preserve"> the bike parts and can</w:t>
      </w:r>
      <w:r w:rsidR="00C90A7C" w:rsidRPr="008F1A77">
        <w:rPr>
          <w:rFonts w:ascii="Times New Roman" w:hAnsi="Times New Roman" w:cs="Times New Roman"/>
          <w:sz w:val="28"/>
          <w:szCs w:val="28"/>
        </w:rPr>
        <w:t xml:space="preserve"> sale their bikes </w:t>
      </w:r>
      <w:r w:rsidRPr="008F1A77">
        <w:rPr>
          <w:rFonts w:ascii="Times New Roman" w:hAnsi="Times New Roman" w:cs="Times New Roman"/>
          <w:sz w:val="28"/>
          <w:szCs w:val="28"/>
        </w:rPr>
        <w:t xml:space="preserve">and inventory online </w:t>
      </w:r>
      <w:r w:rsidR="00C90A7C" w:rsidRPr="008F1A77">
        <w:rPr>
          <w:rFonts w:ascii="Times New Roman" w:hAnsi="Times New Roman" w:cs="Times New Roman"/>
          <w:sz w:val="28"/>
          <w:szCs w:val="28"/>
        </w:rPr>
        <w:t>with great ease</w:t>
      </w:r>
      <w:r w:rsidR="00B43347" w:rsidRPr="008F1A77">
        <w:rPr>
          <w:rFonts w:ascii="Times New Roman" w:hAnsi="Times New Roman" w:cs="Times New Roman"/>
          <w:sz w:val="28"/>
          <w:szCs w:val="28"/>
        </w:rPr>
        <w:t>.</w:t>
      </w:r>
      <w:r w:rsidR="000A3363" w:rsidRPr="008F1A77">
        <w:rPr>
          <w:rFonts w:ascii="Times New Roman" w:hAnsi="Times New Roman" w:cs="Times New Roman"/>
          <w:sz w:val="28"/>
          <w:szCs w:val="28"/>
        </w:rPr>
        <w:t xml:space="preserve"> </w:t>
      </w:r>
      <w:r w:rsidR="00D707FA" w:rsidRPr="008F1A77">
        <w:rPr>
          <w:rFonts w:ascii="Helvetica Neue" w:hAnsi="Helvetica Neue"/>
          <w:color w:val="4C4C4C"/>
          <w:sz w:val="25"/>
          <w:szCs w:val="24"/>
          <w:shd w:val="clear" w:color="auto" w:fill="FFFFFF"/>
        </w:rPr>
        <w:t> </w:t>
      </w:r>
      <w:r w:rsidR="00D707FA" w:rsidRPr="008F1A77">
        <w:rPr>
          <w:rFonts w:ascii="Times New Roman" w:hAnsi="Times New Roman" w:cs="Times New Roman"/>
          <w:color w:val="000000" w:themeColor="text1"/>
          <w:sz w:val="28"/>
          <w:szCs w:val="28"/>
          <w:shd w:val="clear" w:color="auto" w:fill="FFFFFF"/>
        </w:rPr>
        <w:t xml:space="preserve">The visitor who visits the system must </w:t>
      </w:r>
      <w:r w:rsidR="00164A70" w:rsidRPr="008F1A77">
        <w:rPr>
          <w:rFonts w:ascii="Times New Roman" w:hAnsi="Times New Roman" w:cs="Times New Roman"/>
          <w:color w:val="000000" w:themeColor="text1"/>
          <w:sz w:val="28"/>
          <w:szCs w:val="28"/>
          <w:shd w:val="clear" w:color="auto" w:fill="FFFFFF"/>
        </w:rPr>
        <w:t xml:space="preserve">enrol </w:t>
      </w:r>
      <w:r w:rsidR="00D707FA" w:rsidRPr="008F1A77">
        <w:rPr>
          <w:rFonts w:ascii="Times New Roman" w:hAnsi="Times New Roman" w:cs="Times New Roman"/>
          <w:color w:val="000000" w:themeColor="text1"/>
          <w:sz w:val="28"/>
          <w:szCs w:val="28"/>
          <w:shd w:val="clear" w:color="auto" w:fill="FFFFFF"/>
        </w:rPr>
        <w:t>himself by filling up personal detai</w:t>
      </w:r>
      <w:r w:rsidR="00164A70" w:rsidRPr="008F1A77">
        <w:rPr>
          <w:rFonts w:ascii="Times New Roman" w:hAnsi="Times New Roman" w:cs="Times New Roman"/>
          <w:color w:val="000000" w:themeColor="text1"/>
          <w:sz w:val="28"/>
          <w:szCs w:val="28"/>
          <w:shd w:val="clear" w:color="auto" w:fill="FFFFFF"/>
        </w:rPr>
        <w:t xml:space="preserve">ls like their name, address, phone number, email address, etc. </w:t>
      </w:r>
    </w:p>
    <w:p w14:paraId="0496D66A" w14:textId="77777777" w:rsidR="003939D4" w:rsidRDefault="00164A70" w:rsidP="00F954E7">
      <w:pPr>
        <w:rPr>
          <w:rFonts w:ascii="Times New Roman" w:hAnsi="Times New Roman" w:cs="Times New Roman"/>
          <w:color w:val="000000" w:themeColor="text1"/>
          <w:sz w:val="28"/>
          <w:szCs w:val="28"/>
          <w:shd w:val="clear" w:color="auto" w:fill="FFFFFF"/>
        </w:rPr>
      </w:pPr>
      <w:r w:rsidRPr="008F1A77">
        <w:rPr>
          <w:rFonts w:ascii="Times New Roman" w:hAnsi="Times New Roman" w:cs="Times New Roman"/>
          <w:color w:val="000000" w:themeColor="text1"/>
          <w:sz w:val="28"/>
          <w:szCs w:val="28"/>
          <w:shd w:val="clear" w:color="auto" w:fill="FFFFFF"/>
        </w:rPr>
        <w:t>After</w:t>
      </w:r>
      <w:r w:rsidR="00D707FA" w:rsidRPr="008F1A77">
        <w:rPr>
          <w:rFonts w:ascii="Times New Roman" w:hAnsi="Times New Roman" w:cs="Times New Roman"/>
          <w:color w:val="000000" w:themeColor="text1"/>
          <w:sz w:val="28"/>
          <w:szCs w:val="28"/>
          <w:shd w:val="clear" w:color="auto" w:fill="FFFFFF"/>
        </w:rPr>
        <w:t xml:space="preserve"> registration user can login to the system with his username and password in order to access the </w:t>
      </w:r>
      <w:r w:rsidRPr="008F1A77">
        <w:rPr>
          <w:rFonts w:ascii="Times New Roman" w:hAnsi="Times New Roman" w:cs="Times New Roman"/>
          <w:color w:val="000000" w:themeColor="text1"/>
          <w:sz w:val="28"/>
          <w:szCs w:val="28"/>
          <w:shd w:val="clear" w:color="auto" w:fill="FFFFFF"/>
        </w:rPr>
        <w:t>system. The password will be delivered to the user email address associated with the system.</w:t>
      </w:r>
      <w:r w:rsidR="00D707FA" w:rsidRPr="008F1A77">
        <w:rPr>
          <w:rFonts w:ascii="Times New Roman" w:hAnsi="Times New Roman" w:cs="Times New Roman"/>
          <w:color w:val="000000" w:themeColor="text1"/>
          <w:sz w:val="28"/>
          <w:szCs w:val="28"/>
          <w:shd w:val="clear" w:color="auto" w:fill="FFFFFF"/>
        </w:rPr>
        <w:t xml:space="preserve"> </w:t>
      </w:r>
      <w:r w:rsidR="008F1A77">
        <w:rPr>
          <w:rFonts w:ascii="Times New Roman" w:hAnsi="Times New Roman" w:cs="Times New Roman"/>
          <w:color w:val="000000" w:themeColor="text1"/>
          <w:sz w:val="28"/>
          <w:szCs w:val="28"/>
          <w:shd w:val="clear" w:color="auto" w:fill="FFFFFF"/>
        </w:rPr>
        <w:t xml:space="preserve">The user can rent their bikes through this system. </w:t>
      </w:r>
    </w:p>
    <w:p w14:paraId="29AC5808" w14:textId="77777777" w:rsidR="00B07F8B" w:rsidRDefault="008F1A77" w:rsidP="00F954E7">
      <w:pPr>
        <w:rPr>
          <w:rFonts w:ascii="Times New Roman" w:hAnsi="Times New Roman" w:cs="Times New Roman"/>
          <w:color w:val="333333"/>
          <w:sz w:val="32"/>
          <w:szCs w:val="32"/>
          <w:shd w:val="clear" w:color="auto" w:fill="FFFFFF"/>
        </w:rPr>
      </w:pPr>
      <w:r>
        <w:rPr>
          <w:rFonts w:ascii="Times New Roman" w:hAnsi="Times New Roman" w:cs="Times New Roman"/>
          <w:color w:val="000000" w:themeColor="text1"/>
          <w:sz w:val="28"/>
          <w:szCs w:val="28"/>
          <w:shd w:val="clear" w:color="auto" w:fill="FFFFFF"/>
        </w:rPr>
        <w:t xml:space="preserve">Servicing the vehicles nowadays is a little difficult task in today’s busy </w:t>
      </w:r>
      <w:r w:rsidR="0024636F">
        <w:rPr>
          <w:rFonts w:ascii="Times New Roman" w:hAnsi="Times New Roman" w:cs="Times New Roman"/>
          <w:color w:val="000000" w:themeColor="text1"/>
          <w:sz w:val="28"/>
          <w:szCs w:val="28"/>
          <w:shd w:val="clear" w:color="auto" w:fill="FFFFFF"/>
        </w:rPr>
        <w:t>schedule. Go</w:t>
      </w:r>
      <w:r>
        <w:rPr>
          <w:rFonts w:ascii="Times New Roman" w:hAnsi="Times New Roman" w:cs="Times New Roman"/>
          <w:color w:val="000000" w:themeColor="text1"/>
          <w:sz w:val="28"/>
          <w:szCs w:val="28"/>
          <w:shd w:val="clear" w:color="auto" w:fill="FFFFFF"/>
        </w:rPr>
        <w:t xml:space="preserve"> ride bike gives the facility to their users to do the servicing of their bikes </w:t>
      </w:r>
      <w:r w:rsidR="0024636F">
        <w:rPr>
          <w:rFonts w:ascii="Times New Roman" w:hAnsi="Times New Roman" w:cs="Times New Roman"/>
          <w:color w:val="000000" w:themeColor="text1"/>
          <w:sz w:val="28"/>
          <w:szCs w:val="28"/>
          <w:shd w:val="clear" w:color="auto" w:fill="FFFFFF"/>
        </w:rPr>
        <w:t xml:space="preserve">in just one </w:t>
      </w:r>
      <w:r w:rsidR="003939D4">
        <w:rPr>
          <w:rFonts w:ascii="Times New Roman" w:hAnsi="Times New Roman" w:cs="Times New Roman"/>
          <w:color w:val="000000" w:themeColor="text1"/>
          <w:sz w:val="28"/>
          <w:szCs w:val="28"/>
          <w:shd w:val="clear" w:color="auto" w:fill="FFFFFF"/>
        </w:rPr>
        <w:t>shot.</w:t>
      </w:r>
      <w:r w:rsidR="003939D4" w:rsidRPr="008F1A77">
        <w:rPr>
          <w:rFonts w:ascii="Times New Roman" w:hAnsi="Times New Roman" w:cs="Times New Roman"/>
          <w:color w:val="000000" w:themeColor="text1"/>
          <w:sz w:val="28"/>
          <w:szCs w:val="28"/>
          <w:shd w:val="clear" w:color="auto" w:fill="FFFFFF"/>
        </w:rPr>
        <w:t xml:space="preserve"> User</w:t>
      </w:r>
      <w:r w:rsidR="00D707FA" w:rsidRPr="008F1A77">
        <w:rPr>
          <w:rFonts w:ascii="Times New Roman" w:hAnsi="Times New Roman" w:cs="Times New Roman"/>
          <w:color w:val="000000" w:themeColor="text1"/>
          <w:sz w:val="28"/>
          <w:szCs w:val="28"/>
          <w:shd w:val="clear" w:color="auto" w:fill="FFFFFF"/>
        </w:rPr>
        <w:t xml:space="preserve"> can check various bike listing </w:t>
      </w:r>
      <w:r w:rsidR="00164A70" w:rsidRPr="008F1A77">
        <w:rPr>
          <w:rFonts w:ascii="Times New Roman" w:hAnsi="Times New Roman" w:cs="Times New Roman"/>
          <w:color w:val="000000" w:themeColor="text1"/>
          <w:sz w:val="28"/>
          <w:szCs w:val="28"/>
          <w:shd w:val="clear" w:color="auto" w:fill="FFFFFF"/>
        </w:rPr>
        <w:t xml:space="preserve">on the blog </w:t>
      </w:r>
      <w:r w:rsidR="00D707FA" w:rsidRPr="008F1A77">
        <w:rPr>
          <w:rFonts w:ascii="Times New Roman" w:hAnsi="Times New Roman" w:cs="Times New Roman"/>
          <w:color w:val="000000" w:themeColor="text1"/>
          <w:sz w:val="28"/>
          <w:szCs w:val="28"/>
          <w:shd w:val="clear" w:color="auto" w:fill="FFFFFF"/>
        </w:rPr>
        <w:t>and can view each bikes feature. User can also check features of the bike as well as inventory parts, and accessories. User may select the product and can add the product t</w:t>
      </w:r>
      <w:r w:rsidR="00164A70" w:rsidRPr="008F1A77">
        <w:rPr>
          <w:rFonts w:ascii="Times New Roman" w:hAnsi="Times New Roman" w:cs="Times New Roman"/>
          <w:color w:val="000000" w:themeColor="text1"/>
          <w:sz w:val="28"/>
          <w:szCs w:val="28"/>
          <w:shd w:val="clear" w:color="auto" w:fill="FFFFFF"/>
        </w:rPr>
        <w:t xml:space="preserve">o their </w:t>
      </w:r>
      <w:r w:rsidR="00B07F8B" w:rsidRPr="008F1A77">
        <w:rPr>
          <w:rFonts w:ascii="Times New Roman" w:hAnsi="Times New Roman" w:cs="Times New Roman"/>
          <w:color w:val="000000" w:themeColor="text1"/>
          <w:sz w:val="28"/>
          <w:szCs w:val="28"/>
          <w:shd w:val="clear" w:color="auto" w:fill="FFFFFF"/>
        </w:rPr>
        <w:t>cart.</w:t>
      </w:r>
      <w:r w:rsidR="00B07F8B" w:rsidRPr="00B54FC2">
        <w:rPr>
          <w:rFonts w:ascii="Times New Roman" w:hAnsi="Times New Roman" w:cs="Times New Roman"/>
          <w:color w:val="333333"/>
          <w:sz w:val="32"/>
          <w:szCs w:val="32"/>
          <w:shd w:val="clear" w:color="auto" w:fill="FFFFFF"/>
        </w:rPr>
        <w:t xml:space="preserve"> </w:t>
      </w:r>
    </w:p>
    <w:p w14:paraId="53B9F53C" w14:textId="77777777" w:rsidR="003939D4" w:rsidRPr="00171982" w:rsidRDefault="00B07F8B" w:rsidP="00F954E7">
      <w:pPr>
        <w:rPr>
          <w:rFonts w:ascii="Times New Roman" w:hAnsi="Times New Roman" w:cs="Times New Roman"/>
          <w:b/>
          <w:bCs/>
          <w:sz w:val="96"/>
          <w:szCs w:val="96"/>
          <w:u w:val="single"/>
        </w:rPr>
      </w:pPr>
      <w:r w:rsidRPr="00171982">
        <w:rPr>
          <w:rFonts w:ascii="Times New Roman" w:hAnsi="Times New Roman" w:cs="Times New Roman"/>
          <w:sz w:val="28"/>
          <w:szCs w:val="28"/>
          <w:shd w:val="clear" w:color="auto" w:fill="FFFFFF"/>
        </w:rPr>
        <w:t>The cart is one of the important facilities provided in our portal, this lets customer to browse different bikes and services and once they select an item to purchase, they can place the item in cart, and continue browsing till the final selection. Customers can even remove the items from cart that were selected earlier before they place the final order. It reminds us of shopping basket that we carry in departmental store.</w:t>
      </w:r>
    </w:p>
    <w:p w14:paraId="2001DFD5" w14:textId="77777777" w:rsidR="000A3363" w:rsidRDefault="00D707FA" w:rsidP="00F954E7">
      <w:pPr>
        <w:rPr>
          <w:rFonts w:ascii="Times New Roman" w:hAnsi="Times New Roman" w:cs="Times New Roman"/>
          <w:color w:val="000000" w:themeColor="text1"/>
          <w:sz w:val="28"/>
          <w:szCs w:val="28"/>
          <w:shd w:val="clear" w:color="auto" w:fill="FFFFFF"/>
        </w:rPr>
      </w:pPr>
      <w:r w:rsidRPr="008F1A77">
        <w:rPr>
          <w:rFonts w:ascii="Times New Roman" w:hAnsi="Times New Roman" w:cs="Times New Roman"/>
          <w:color w:val="000000" w:themeColor="text1"/>
          <w:sz w:val="28"/>
          <w:szCs w:val="28"/>
          <w:shd w:val="clear" w:color="auto" w:fill="FFFFFF"/>
        </w:rPr>
        <w:t>Credit card payment facility is a</w:t>
      </w:r>
      <w:r w:rsidR="00164A70" w:rsidRPr="008F1A77">
        <w:rPr>
          <w:rFonts w:ascii="Times New Roman" w:hAnsi="Times New Roman" w:cs="Times New Roman"/>
          <w:color w:val="000000" w:themeColor="text1"/>
          <w:sz w:val="28"/>
          <w:szCs w:val="28"/>
          <w:shd w:val="clear" w:color="auto" w:fill="FFFFFF"/>
        </w:rPr>
        <w:t>ccessible</w:t>
      </w:r>
      <w:r w:rsidRPr="008F1A77">
        <w:rPr>
          <w:rFonts w:ascii="Times New Roman" w:hAnsi="Times New Roman" w:cs="Times New Roman"/>
          <w:color w:val="000000" w:themeColor="text1"/>
          <w:sz w:val="28"/>
          <w:szCs w:val="28"/>
          <w:shd w:val="clear" w:color="auto" w:fill="FFFFFF"/>
        </w:rPr>
        <w:t>.  User can make payment through credit cards by clicking on credit card payment option.</w:t>
      </w:r>
    </w:p>
    <w:p w14:paraId="02F4AA7A" w14:textId="77777777" w:rsidR="00455A48" w:rsidRDefault="00455A48" w:rsidP="00F954E7">
      <w:pPr>
        <w:rPr>
          <w:rFonts w:ascii="Times New Roman" w:hAnsi="Times New Roman" w:cs="Times New Roman"/>
          <w:color w:val="000000" w:themeColor="text1"/>
          <w:sz w:val="28"/>
          <w:szCs w:val="28"/>
          <w:shd w:val="clear" w:color="auto" w:fill="FFFFFF"/>
        </w:rPr>
      </w:pPr>
    </w:p>
    <w:p w14:paraId="7F3CB15B" w14:textId="77777777" w:rsidR="00C90A7C" w:rsidRDefault="000D5231" w:rsidP="00455A48">
      <w:pPr>
        <w:rPr>
          <w:b/>
          <w:bCs/>
          <w:sz w:val="40"/>
          <w:szCs w:val="40"/>
          <w:u w:val="single"/>
        </w:rPr>
      </w:pPr>
      <w:r w:rsidRPr="00455A48">
        <w:rPr>
          <w:b/>
          <w:bCs/>
          <w:sz w:val="40"/>
          <w:szCs w:val="40"/>
          <w:u w:val="single"/>
        </w:rPr>
        <w:t>PROJECT STATEMENT:</w:t>
      </w:r>
    </w:p>
    <w:p w14:paraId="566CE240" w14:textId="77777777" w:rsidR="00B23477" w:rsidRPr="00B23477" w:rsidRDefault="00B23477" w:rsidP="00455A48">
      <w:pPr>
        <w:rPr>
          <w:rFonts w:ascii="Times New Roman" w:hAnsi="Times New Roman" w:cs="Times New Roman"/>
          <w:color w:val="000000" w:themeColor="text1"/>
          <w:sz w:val="32"/>
          <w:szCs w:val="32"/>
        </w:rPr>
      </w:pPr>
      <w:r w:rsidRPr="00B23477">
        <w:rPr>
          <w:rFonts w:ascii="Times New Roman" w:hAnsi="Times New Roman" w:cs="Times New Roman"/>
          <w:sz w:val="32"/>
          <w:szCs w:val="32"/>
        </w:rPr>
        <w:t>An online business biker shop that allows the customer to buy, sell, service, rent, and many more facilities in outstanding quality at affordable prices.</w:t>
      </w:r>
    </w:p>
    <w:p w14:paraId="2A309B46" w14:textId="77777777" w:rsidR="00455A48" w:rsidRPr="00455A48" w:rsidRDefault="00455A48" w:rsidP="00455A48">
      <w:pPr>
        <w:rPr>
          <w:rFonts w:ascii="Times New Roman" w:hAnsi="Times New Roman" w:cs="Times New Roman"/>
          <w:b/>
          <w:bCs/>
          <w:color w:val="000000" w:themeColor="text1"/>
          <w:sz w:val="40"/>
          <w:szCs w:val="40"/>
          <w:u w:val="single"/>
        </w:rPr>
      </w:pPr>
    </w:p>
    <w:p w14:paraId="25C1A718" w14:textId="77777777" w:rsidR="000A3363" w:rsidRDefault="00B43347" w:rsidP="008F1A77">
      <w:pPr>
        <w:rPr>
          <w:rFonts w:ascii="Times New Roman" w:hAnsi="Times New Roman" w:cs="Times New Roman"/>
          <w:sz w:val="32"/>
          <w:szCs w:val="32"/>
        </w:rPr>
      </w:pPr>
      <w:r w:rsidRPr="00B43347">
        <w:rPr>
          <w:rFonts w:cstheme="minorHAnsi"/>
          <w:b/>
          <w:bCs/>
          <w:sz w:val="48"/>
          <w:szCs w:val="48"/>
          <w:u w:val="single"/>
        </w:rPr>
        <w:t>OBJECTIVE:</w:t>
      </w:r>
      <w:r w:rsidR="000A3363" w:rsidRPr="000A3363">
        <w:rPr>
          <w:rFonts w:ascii="Times New Roman" w:hAnsi="Times New Roman" w:cs="Times New Roman"/>
          <w:sz w:val="32"/>
          <w:szCs w:val="32"/>
        </w:rPr>
        <w:t xml:space="preserve"> </w:t>
      </w:r>
    </w:p>
    <w:p w14:paraId="11341552" w14:textId="77777777" w:rsidR="00356FF6" w:rsidRDefault="00356FF6" w:rsidP="008F1A77">
      <w:pPr>
        <w:rPr>
          <w:rFonts w:ascii="Times New Roman" w:hAnsi="Times New Roman" w:cs="Times New Roman"/>
          <w:sz w:val="32"/>
          <w:szCs w:val="32"/>
        </w:rPr>
      </w:pPr>
    </w:p>
    <w:p w14:paraId="162296DA" w14:textId="77777777" w:rsidR="00356FF6" w:rsidRPr="00663D37" w:rsidRDefault="00356FF6" w:rsidP="008F1A77">
      <w:pPr>
        <w:rPr>
          <w:rFonts w:ascii="Arial Black" w:hAnsi="Arial Black" w:cs="Times New Roman"/>
          <w:b/>
          <w:bCs/>
          <w:color w:val="FF0000"/>
          <w:sz w:val="32"/>
          <w:szCs w:val="32"/>
          <w:u w:val="single"/>
        </w:rPr>
      </w:pPr>
      <w:r w:rsidRPr="00663D37">
        <w:rPr>
          <w:rFonts w:ascii="Arial Black" w:hAnsi="Arial Black" w:cs="Times New Roman"/>
          <w:b/>
          <w:bCs/>
          <w:color w:val="FF0000"/>
          <w:sz w:val="32"/>
          <w:szCs w:val="32"/>
          <w:u w:val="single"/>
        </w:rPr>
        <w:t>SAVE TIME</w:t>
      </w:r>
    </w:p>
    <w:p w14:paraId="4801D52E" w14:textId="77777777" w:rsidR="00356FF6" w:rsidRDefault="00356FF6" w:rsidP="00356FF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val="en-US"/>
        </w:rPr>
      </w:pPr>
      <w:r w:rsidRPr="00356FF6">
        <w:rPr>
          <w:rFonts w:ascii="Times New Roman" w:eastAsia="Times New Roman" w:hAnsi="Times New Roman" w:cs="Times New Roman"/>
          <w:color w:val="000000" w:themeColor="text1"/>
          <w:sz w:val="27"/>
          <w:szCs w:val="27"/>
          <w:lang w:val="en-US"/>
        </w:rPr>
        <w:t xml:space="preserve">User does not have to go manually to purchase the product, this saves time as well as human </w:t>
      </w:r>
      <w:proofErr w:type="gramStart"/>
      <w:r w:rsidRPr="00356FF6">
        <w:rPr>
          <w:rFonts w:ascii="Times New Roman" w:eastAsia="Times New Roman" w:hAnsi="Times New Roman" w:cs="Times New Roman"/>
          <w:color w:val="000000" w:themeColor="text1"/>
          <w:sz w:val="27"/>
          <w:szCs w:val="27"/>
          <w:lang w:val="en-US"/>
        </w:rPr>
        <w:t xml:space="preserve">effort </w:t>
      </w:r>
      <w:r>
        <w:rPr>
          <w:rFonts w:ascii="Times New Roman" w:eastAsia="Times New Roman" w:hAnsi="Times New Roman" w:cs="Times New Roman"/>
          <w:color w:val="000000" w:themeColor="text1"/>
          <w:sz w:val="27"/>
          <w:szCs w:val="27"/>
          <w:lang w:val="en-US"/>
        </w:rPr>
        <w:t xml:space="preserve"> and</w:t>
      </w:r>
      <w:proofErr w:type="gramEnd"/>
      <w:r>
        <w:rPr>
          <w:rFonts w:ascii="Times New Roman" w:eastAsia="Times New Roman" w:hAnsi="Times New Roman" w:cs="Times New Roman"/>
          <w:color w:val="000000" w:themeColor="text1"/>
          <w:sz w:val="27"/>
          <w:szCs w:val="27"/>
          <w:lang w:val="en-US"/>
        </w:rPr>
        <w:t xml:space="preserve"> the user don’t need to stand in long queries for it.</w:t>
      </w:r>
    </w:p>
    <w:p w14:paraId="095C1118" w14:textId="77777777" w:rsidR="00356FF6" w:rsidRPr="00356FF6" w:rsidRDefault="00356FF6" w:rsidP="00356FF6">
      <w:pPr>
        <w:shd w:val="clear" w:color="auto" w:fill="FFFFFF"/>
        <w:spacing w:before="100" w:beforeAutospacing="1" w:after="100" w:afterAutospacing="1" w:line="240" w:lineRule="auto"/>
        <w:rPr>
          <w:rFonts w:ascii="Arial Black" w:eastAsia="Times New Roman" w:hAnsi="Arial Black" w:cs="Times New Roman"/>
          <w:b/>
          <w:bCs/>
          <w:color w:val="FF0000"/>
          <w:sz w:val="32"/>
          <w:szCs w:val="32"/>
          <w:u w:val="single"/>
          <w:lang w:val="en-US"/>
        </w:rPr>
      </w:pPr>
      <w:r w:rsidRPr="003F2676">
        <w:rPr>
          <w:rFonts w:ascii="Arial Black" w:eastAsia="Times New Roman" w:hAnsi="Arial Black" w:cs="Times New Roman"/>
          <w:b/>
          <w:bCs/>
          <w:color w:val="FF0000"/>
          <w:sz w:val="32"/>
          <w:szCs w:val="32"/>
          <w:u w:val="single"/>
          <w:lang w:val="en-US"/>
        </w:rPr>
        <w:t>COMPARISON</w:t>
      </w:r>
    </w:p>
    <w:p w14:paraId="2C086EDB" w14:textId="77777777" w:rsidR="00356FF6" w:rsidRDefault="00356FF6" w:rsidP="00356FF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val="en-US"/>
        </w:rPr>
      </w:pPr>
      <w:r w:rsidRPr="00356FF6">
        <w:rPr>
          <w:rFonts w:ascii="Times New Roman" w:eastAsia="Times New Roman" w:hAnsi="Times New Roman" w:cs="Times New Roman"/>
          <w:color w:val="000000" w:themeColor="text1"/>
          <w:sz w:val="27"/>
          <w:szCs w:val="27"/>
          <w:lang w:val="en-US"/>
        </w:rPr>
        <w:t>User can view features of each product and can compare the products in order to purchase a better product.</w:t>
      </w:r>
    </w:p>
    <w:p w14:paraId="5A9196AE" w14:textId="77777777" w:rsidR="003F2676" w:rsidRDefault="003F2676" w:rsidP="003F267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val="en-US"/>
        </w:rPr>
      </w:pPr>
    </w:p>
    <w:p w14:paraId="1E4E8A39" w14:textId="77777777" w:rsidR="00356FF6" w:rsidRPr="00356FF6" w:rsidRDefault="00356FF6" w:rsidP="00356FF6">
      <w:pPr>
        <w:shd w:val="clear" w:color="auto" w:fill="FFFFFF"/>
        <w:spacing w:before="100" w:beforeAutospacing="1" w:after="100" w:afterAutospacing="1" w:line="240" w:lineRule="auto"/>
        <w:rPr>
          <w:rFonts w:ascii="Arial Black" w:eastAsia="Times New Roman" w:hAnsi="Arial Black" w:cs="Times New Roman"/>
          <w:b/>
          <w:bCs/>
          <w:color w:val="FF0000"/>
          <w:sz w:val="32"/>
          <w:szCs w:val="32"/>
          <w:u w:val="single"/>
          <w:lang w:val="en-US"/>
        </w:rPr>
      </w:pPr>
      <w:r w:rsidRPr="003F2676">
        <w:rPr>
          <w:rFonts w:ascii="Arial Black" w:eastAsia="Times New Roman" w:hAnsi="Arial Black" w:cs="Times New Roman"/>
          <w:b/>
          <w:bCs/>
          <w:color w:val="FF0000"/>
          <w:sz w:val="32"/>
          <w:szCs w:val="32"/>
          <w:u w:val="single"/>
          <w:lang w:val="en-US"/>
        </w:rPr>
        <w:t>GRAPHICAL USER INTERFACE</w:t>
      </w:r>
    </w:p>
    <w:p w14:paraId="46196D98" w14:textId="77777777" w:rsidR="00356FF6" w:rsidRDefault="00356FF6" w:rsidP="00356FF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val="en-US"/>
        </w:rPr>
      </w:pPr>
      <w:r w:rsidRPr="00356FF6">
        <w:rPr>
          <w:rFonts w:ascii="Times New Roman" w:eastAsia="Times New Roman" w:hAnsi="Times New Roman" w:cs="Times New Roman"/>
          <w:color w:val="000000" w:themeColor="text1"/>
          <w:sz w:val="27"/>
          <w:szCs w:val="27"/>
          <w:lang w:val="en-US"/>
        </w:rPr>
        <w:t>User can view products in effective graphical user interface.</w:t>
      </w:r>
    </w:p>
    <w:p w14:paraId="588E4598" w14:textId="77777777" w:rsidR="00356FF6" w:rsidRPr="00356FF6" w:rsidRDefault="00356FF6" w:rsidP="00356FF6">
      <w:pPr>
        <w:shd w:val="clear" w:color="auto" w:fill="FFFFFF"/>
        <w:spacing w:before="100" w:beforeAutospacing="1" w:after="100" w:afterAutospacing="1" w:line="240" w:lineRule="auto"/>
        <w:rPr>
          <w:rFonts w:ascii="Arial Black" w:eastAsia="Times New Roman" w:hAnsi="Arial Black" w:cs="Times New Roman"/>
          <w:b/>
          <w:bCs/>
          <w:color w:val="FF0000"/>
          <w:sz w:val="32"/>
          <w:szCs w:val="32"/>
          <w:u w:val="single"/>
          <w:lang w:val="en-US"/>
        </w:rPr>
      </w:pPr>
      <w:r w:rsidRPr="003F2676">
        <w:rPr>
          <w:rFonts w:ascii="Arial Black" w:eastAsia="Times New Roman" w:hAnsi="Arial Black" w:cs="Times New Roman"/>
          <w:b/>
          <w:bCs/>
          <w:color w:val="FF0000"/>
          <w:sz w:val="32"/>
          <w:szCs w:val="32"/>
          <w:u w:val="single"/>
          <w:lang w:val="en-US"/>
        </w:rPr>
        <w:t>HELPS AT SELLING</w:t>
      </w:r>
    </w:p>
    <w:p w14:paraId="6510CF34" w14:textId="77777777" w:rsidR="00356FF6" w:rsidRDefault="00356FF6" w:rsidP="00356FF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7"/>
          <w:lang w:val="en-US"/>
        </w:rPr>
      </w:pPr>
      <w:r w:rsidRPr="00356FF6">
        <w:rPr>
          <w:rFonts w:ascii="Times New Roman" w:eastAsia="Times New Roman" w:hAnsi="Times New Roman" w:cs="Times New Roman"/>
          <w:color w:val="000000" w:themeColor="text1"/>
          <w:sz w:val="27"/>
          <w:szCs w:val="27"/>
          <w:lang w:val="en-US"/>
        </w:rPr>
        <w:t>User gets to sell his bike at right price to right person.</w:t>
      </w:r>
    </w:p>
    <w:p w14:paraId="50E9E8D0" w14:textId="77777777" w:rsidR="00356FF6" w:rsidRPr="003F2676" w:rsidRDefault="00356FF6" w:rsidP="00356FF6">
      <w:pPr>
        <w:shd w:val="clear" w:color="auto" w:fill="FFFFFF"/>
        <w:spacing w:before="100" w:beforeAutospacing="1" w:after="100" w:afterAutospacing="1" w:line="240" w:lineRule="auto"/>
        <w:rPr>
          <w:rFonts w:ascii="Arial Black" w:eastAsia="Times New Roman" w:hAnsi="Arial Black" w:cs="Times New Roman"/>
          <w:b/>
          <w:bCs/>
          <w:color w:val="FF0000"/>
          <w:sz w:val="32"/>
          <w:szCs w:val="32"/>
          <w:u w:val="single"/>
          <w:lang w:val="en-US"/>
        </w:rPr>
      </w:pPr>
      <w:r w:rsidRPr="003F2676">
        <w:rPr>
          <w:rFonts w:ascii="Arial Black" w:eastAsia="Times New Roman" w:hAnsi="Arial Black" w:cs="Times New Roman"/>
          <w:b/>
          <w:bCs/>
          <w:color w:val="FF0000"/>
          <w:sz w:val="32"/>
          <w:szCs w:val="32"/>
          <w:u w:val="single"/>
          <w:lang w:val="en-US"/>
        </w:rPr>
        <w:t>SAVE ENERGY</w:t>
      </w:r>
    </w:p>
    <w:p w14:paraId="3895551F" w14:textId="77777777" w:rsidR="00356FF6" w:rsidRDefault="00356FF6" w:rsidP="00356FF6">
      <w:pPr>
        <w:pStyle w:val="ListParagraph"/>
        <w:numPr>
          <w:ilvl w:val="0"/>
          <w:numId w:val="6"/>
        </w:numPr>
        <w:rPr>
          <w:rFonts w:ascii="Times New Roman" w:hAnsi="Times New Roman" w:cs="Times New Roman"/>
          <w:color w:val="000000" w:themeColor="text1"/>
          <w:sz w:val="27"/>
          <w:szCs w:val="27"/>
        </w:rPr>
      </w:pPr>
      <w:r w:rsidRPr="00356FF6">
        <w:rPr>
          <w:rFonts w:ascii="Times New Roman" w:hAnsi="Times New Roman" w:cs="Times New Roman"/>
          <w:color w:val="000000" w:themeColor="text1"/>
          <w:sz w:val="27"/>
          <w:szCs w:val="27"/>
        </w:rPr>
        <w:t>This will help in saving the energy</w:t>
      </w:r>
      <w:r>
        <w:rPr>
          <w:rFonts w:ascii="Times New Roman" w:hAnsi="Times New Roman" w:cs="Times New Roman"/>
          <w:color w:val="000000" w:themeColor="text1"/>
          <w:sz w:val="27"/>
          <w:szCs w:val="27"/>
        </w:rPr>
        <w:t xml:space="preserve"> and </w:t>
      </w:r>
      <w:r w:rsidRPr="00356FF6">
        <w:rPr>
          <w:rFonts w:ascii="Times New Roman" w:hAnsi="Times New Roman" w:cs="Times New Roman"/>
          <w:color w:val="000000" w:themeColor="text1"/>
          <w:sz w:val="27"/>
          <w:szCs w:val="27"/>
        </w:rPr>
        <w:t>fuel needed to do shopping by going to the shops</w:t>
      </w:r>
      <w:r>
        <w:rPr>
          <w:rFonts w:ascii="Times New Roman" w:hAnsi="Times New Roman" w:cs="Times New Roman"/>
          <w:color w:val="000000" w:themeColor="text1"/>
          <w:sz w:val="27"/>
          <w:szCs w:val="27"/>
        </w:rPr>
        <w:t>.</w:t>
      </w:r>
    </w:p>
    <w:p w14:paraId="53EF4CC5" w14:textId="77777777" w:rsidR="00356FF6" w:rsidRPr="003F2676" w:rsidRDefault="00356FF6" w:rsidP="00356FF6">
      <w:pPr>
        <w:rPr>
          <w:rFonts w:ascii="Arial Black" w:hAnsi="Arial Black" w:cs="Times New Roman"/>
          <w:b/>
          <w:bCs/>
          <w:color w:val="FF0000"/>
          <w:sz w:val="32"/>
          <w:szCs w:val="32"/>
          <w:u w:val="single"/>
        </w:rPr>
      </w:pPr>
      <w:r w:rsidRPr="003F2676">
        <w:rPr>
          <w:rFonts w:ascii="Arial Black" w:hAnsi="Arial Black" w:cs="Times New Roman"/>
          <w:b/>
          <w:bCs/>
          <w:color w:val="FF0000"/>
          <w:sz w:val="32"/>
          <w:szCs w:val="32"/>
          <w:u w:val="single"/>
        </w:rPr>
        <w:t>ACCESS ANYWHERE</w:t>
      </w:r>
    </w:p>
    <w:p w14:paraId="1E60F87C" w14:textId="77777777" w:rsidR="00356FF6" w:rsidRDefault="00356FF6" w:rsidP="00356FF6">
      <w:pPr>
        <w:pStyle w:val="ListParagraph"/>
        <w:numPr>
          <w:ilvl w:val="0"/>
          <w:numId w:val="6"/>
        </w:numPr>
        <w:rPr>
          <w:rFonts w:ascii="Times New Roman" w:hAnsi="Times New Roman" w:cs="Times New Roman"/>
          <w:color w:val="000000" w:themeColor="text1"/>
          <w:sz w:val="27"/>
          <w:szCs w:val="27"/>
        </w:rPr>
      </w:pPr>
      <w:r w:rsidRPr="00356FF6">
        <w:rPr>
          <w:rFonts w:ascii="Times New Roman" w:hAnsi="Times New Roman" w:cs="Times New Roman"/>
          <w:color w:val="000000" w:themeColor="text1"/>
          <w:sz w:val="27"/>
          <w:szCs w:val="27"/>
        </w:rPr>
        <w:t>This application can be accessed at anytime and anywhere from the world.</w:t>
      </w:r>
    </w:p>
    <w:p w14:paraId="09297B80" w14:textId="77777777" w:rsidR="00356FF6" w:rsidRDefault="00356FF6" w:rsidP="00356FF6">
      <w:pPr>
        <w:pStyle w:val="ListParagraph"/>
        <w:rPr>
          <w:rFonts w:ascii="Times New Roman" w:hAnsi="Times New Roman" w:cs="Times New Roman"/>
          <w:color w:val="000000" w:themeColor="text1"/>
          <w:sz w:val="27"/>
          <w:szCs w:val="27"/>
        </w:rPr>
      </w:pPr>
    </w:p>
    <w:p w14:paraId="177397CC" w14:textId="77777777" w:rsidR="00356FF6" w:rsidRPr="003F2676" w:rsidRDefault="00356FF6" w:rsidP="00356FF6">
      <w:pPr>
        <w:rPr>
          <w:rFonts w:ascii="Arial Black" w:hAnsi="Arial Black" w:cs="Times New Roman"/>
          <w:b/>
          <w:bCs/>
          <w:color w:val="FF0000"/>
          <w:sz w:val="32"/>
          <w:szCs w:val="32"/>
          <w:u w:val="single"/>
        </w:rPr>
      </w:pPr>
      <w:r w:rsidRPr="003F2676">
        <w:rPr>
          <w:rFonts w:ascii="Arial Black" w:hAnsi="Arial Black" w:cs="Times New Roman"/>
          <w:b/>
          <w:bCs/>
          <w:color w:val="FF0000"/>
          <w:sz w:val="32"/>
          <w:szCs w:val="32"/>
          <w:u w:val="single"/>
        </w:rPr>
        <w:t>USER FRIENDLY</w:t>
      </w:r>
    </w:p>
    <w:p w14:paraId="48932CB9" w14:textId="77777777" w:rsidR="00356FF6" w:rsidRDefault="00356FF6" w:rsidP="00356FF6">
      <w:pPr>
        <w:pStyle w:val="ListParagraph"/>
        <w:numPr>
          <w:ilvl w:val="0"/>
          <w:numId w:val="6"/>
        </w:numPr>
        <w:rPr>
          <w:rFonts w:ascii="Times New Roman" w:hAnsi="Times New Roman" w:cs="Times New Roman"/>
          <w:color w:val="000000" w:themeColor="text1"/>
          <w:sz w:val="27"/>
          <w:szCs w:val="27"/>
        </w:rPr>
      </w:pPr>
      <w:r w:rsidRPr="00356FF6">
        <w:rPr>
          <w:rFonts w:ascii="Times New Roman" w:hAnsi="Times New Roman" w:cs="Times New Roman"/>
          <w:color w:val="000000" w:themeColor="text1"/>
          <w:sz w:val="27"/>
          <w:szCs w:val="27"/>
        </w:rPr>
        <w:t>The system will be easy to understand since it will be user friendly.</w:t>
      </w:r>
    </w:p>
    <w:p w14:paraId="51279736" w14:textId="77777777" w:rsidR="00356FF6" w:rsidRDefault="00356FF6" w:rsidP="00356FF6">
      <w:pPr>
        <w:pStyle w:val="ListParagraph"/>
        <w:rPr>
          <w:rFonts w:ascii="Times New Roman" w:hAnsi="Times New Roman" w:cs="Times New Roman"/>
          <w:color w:val="000000" w:themeColor="text1"/>
          <w:sz w:val="27"/>
          <w:szCs w:val="27"/>
        </w:rPr>
      </w:pPr>
    </w:p>
    <w:p w14:paraId="76E0E2EF" w14:textId="77777777" w:rsidR="00EE0FE9" w:rsidRDefault="00EE0FE9" w:rsidP="00356FF6">
      <w:pPr>
        <w:pStyle w:val="ListParagraph"/>
        <w:rPr>
          <w:rFonts w:ascii="Times New Roman" w:hAnsi="Times New Roman" w:cs="Times New Roman"/>
          <w:color w:val="000000" w:themeColor="text1"/>
          <w:sz w:val="27"/>
          <w:szCs w:val="27"/>
        </w:rPr>
      </w:pPr>
    </w:p>
    <w:p w14:paraId="2C6ECF61" w14:textId="77777777" w:rsidR="00EE0FE9" w:rsidRDefault="00EE0FE9" w:rsidP="00356FF6">
      <w:pPr>
        <w:pStyle w:val="ListParagraph"/>
        <w:rPr>
          <w:rFonts w:ascii="Times New Roman" w:hAnsi="Times New Roman" w:cs="Times New Roman"/>
          <w:color w:val="000000" w:themeColor="text1"/>
          <w:sz w:val="27"/>
          <w:szCs w:val="27"/>
        </w:rPr>
      </w:pPr>
    </w:p>
    <w:p w14:paraId="32168D16" w14:textId="77777777" w:rsidR="00356FF6" w:rsidRDefault="003436C5" w:rsidP="00356FF6">
      <w:pPr>
        <w:pStyle w:val="ListParagraph"/>
        <w:rPr>
          <w:rFonts w:ascii="Times New Roman" w:hAnsi="Times New Roman" w:cs="Times New Roman"/>
          <w:color w:val="000000" w:themeColor="text1"/>
          <w:sz w:val="27"/>
          <w:szCs w:val="27"/>
        </w:rPr>
      </w:pPr>
      <w:r>
        <w:rPr>
          <w:noProof/>
        </w:rPr>
        <w:lastRenderedPageBreak/>
        <mc:AlternateContent>
          <mc:Choice Requires="wps">
            <w:drawing>
              <wp:anchor distT="0" distB="0" distL="114300" distR="114300" simplePos="0" relativeHeight="251672576" behindDoc="0" locked="0" layoutInCell="1" allowOverlap="1" wp14:anchorId="64C8FC54" wp14:editId="0D850D24">
                <wp:simplePos x="0" y="0"/>
                <wp:positionH relativeFrom="margin">
                  <wp:posOffset>-287539</wp:posOffset>
                </wp:positionH>
                <wp:positionV relativeFrom="paragraph">
                  <wp:posOffset>306474</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E0228F" w14:textId="77777777" w:rsidR="003436C5" w:rsidRPr="00B54FC2" w:rsidRDefault="003436C5" w:rsidP="003436C5">
                            <w:pPr>
                              <w:rPr>
                                <w:rFonts w:ascii="Arial Black" w:hAnsi="Arial Black" w:cs="Times New Roman"/>
                                <w:color w:val="00206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FC2">
                              <w:rPr>
                                <w:rFonts w:ascii="Arial Black" w:hAnsi="Arial Black" w:cs="Times New Roman"/>
                                <w:color w:val="00206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DELIVERIES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C8FC54" id="Text Box 7" o:spid="_x0000_s1034" type="#_x0000_t202" style="position:absolute;left:0;text-align:left;margin-left:-22.65pt;margin-top:24.15pt;width:2in;height:2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" filled="f" stroked="f">
                <v:textbox style="mso-fit-shape-to-text:t">
                  <w:txbxContent>
                    <w:p w14:paraId="4AE0228F" w14:textId="77777777" w:rsidR="003436C5" w:rsidRPr="00B54FC2" w:rsidRDefault="003436C5" w:rsidP="003436C5">
                      <w:pPr>
                        <w:rPr>
                          <w:rFonts w:ascii="Arial Black" w:hAnsi="Arial Black" w:cs="Times New Roman"/>
                          <w:color w:val="00206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FC2">
                        <w:rPr>
                          <w:rFonts w:ascii="Arial Black" w:hAnsi="Arial Black" w:cs="Times New Roman"/>
                          <w:color w:val="00206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DELIVERIES</w:t>
                      </w:r>
                    </w:p>
                  </w:txbxContent>
                </v:textbox>
                <w10:wrap anchorx="margin"/>
              </v:shape>
            </w:pict>
          </mc:Fallback>
        </mc:AlternateContent>
      </w:r>
    </w:p>
    <w:p w14:paraId="262F5E75" w14:textId="77777777" w:rsidR="00356FF6" w:rsidRPr="00356FF6" w:rsidRDefault="00356FF6" w:rsidP="00356FF6">
      <w:pPr>
        <w:rPr>
          <w:rFonts w:ascii="Times New Roman" w:hAnsi="Times New Roman" w:cs="Times New Roman"/>
          <w:color w:val="000000" w:themeColor="text1"/>
          <w:sz w:val="27"/>
          <w:szCs w:val="27"/>
        </w:rPr>
      </w:pPr>
    </w:p>
    <w:p w14:paraId="024783B4" w14:textId="77777777" w:rsidR="003436C5" w:rsidRDefault="003436C5" w:rsidP="008F1A77">
      <w:pPr>
        <w:rPr>
          <w:rFonts w:ascii="Times New Roman" w:hAnsi="Times New Roman" w:cs="Times New Roman"/>
          <w:sz w:val="32"/>
          <w:szCs w:val="32"/>
        </w:rPr>
      </w:pPr>
    </w:p>
    <w:p w14:paraId="0C9431AA" w14:textId="77777777" w:rsidR="001F6A64" w:rsidRDefault="001F6A64" w:rsidP="008F1A77">
      <w:pPr>
        <w:rPr>
          <w:rFonts w:ascii="Times New Roman" w:hAnsi="Times New Roman" w:cs="Times New Roman"/>
          <w:sz w:val="32"/>
          <w:szCs w:val="32"/>
        </w:rPr>
      </w:pPr>
    </w:p>
    <w:p w14:paraId="2C41ECC0" w14:textId="77777777" w:rsidR="003436C5" w:rsidRDefault="003436C5" w:rsidP="008F1A77">
      <w:pPr>
        <w:rPr>
          <w:rFonts w:cstheme="minorHAnsi"/>
          <w:b/>
          <w:bCs/>
          <w:sz w:val="40"/>
          <w:szCs w:val="40"/>
          <w:u w:val="single"/>
        </w:rPr>
      </w:pPr>
      <w:r w:rsidRPr="003436C5">
        <w:rPr>
          <w:rFonts w:cstheme="minorHAnsi"/>
          <w:b/>
          <w:bCs/>
          <w:sz w:val="40"/>
          <w:szCs w:val="40"/>
          <w:u w:val="single"/>
        </w:rPr>
        <w:t>SCOPE</w:t>
      </w:r>
      <w:r w:rsidR="00B23477">
        <w:rPr>
          <w:rFonts w:cstheme="minorHAnsi"/>
          <w:b/>
          <w:bCs/>
          <w:sz w:val="40"/>
          <w:szCs w:val="40"/>
          <w:u w:val="single"/>
        </w:rPr>
        <w:t xml:space="preserve"> AND DELIVERIES:</w:t>
      </w:r>
    </w:p>
    <w:p w14:paraId="78244FBD" w14:textId="77777777" w:rsidR="00B43347" w:rsidRDefault="000444AD" w:rsidP="00B43347">
      <w:pPr>
        <w:rPr>
          <w:rFonts w:ascii="Times New Roman" w:hAnsi="Times New Roman" w:cs="Times New Roman"/>
          <w:sz w:val="32"/>
          <w:szCs w:val="32"/>
          <w:shd w:val="clear" w:color="auto" w:fill="FFFFFF"/>
        </w:rPr>
      </w:pPr>
      <w:r w:rsidRPr="00D6751C">
        <w:rPr>
          <w:rFonts w:ascii="Times New Roman" w:hAnsi="Times New Roman" w:cs="Times New Roman"/>
          <w:sz w:val="32"/>
          <w:szCs w:val="32"/>
          <w:shd w:val="clear" w:color="auto" w:fill="FFFFFF"/>
        </w:rPr>
        <w:t xml:space="preserve">Purchasing and selling products and services over the internet without the need of going physically to the market is what </w:t>
      </w:r>
      <w:r w:rsidR="002A136D" w:rsidRPr="00AC6327">
        <w:rPr>
          <w:rFonts w:ascii="Arial Black" w:hAnsi="Arial Black" w:cs="Times New Roman"/>
          <w:b/>
          <w:bCs/>
          <w:color w:val="FF0000"/>
          <w:sz w:val="32"/>
          <w:szCs w:val="32"/>
          <w:shd w:val="clear" w:color="auto" w:fill="FFFFFF"/>
        </w:rPr>
        <w:t>Go Ride Bike</w:t>
      </w:r>
      <w:r w:rsidR="002A136D" w:rsidRPr="00AC6327">
        <w:rPr>
          <w:rFonts w:ascii="Times New Roman" w:hAnsi="Times New Roman" w:cs="Times New Roman"/>
          <w:color w:val="FF0000"/>
          <w:sz w:val="32"/>
          <w:szCs w:val="32"/>
          <w:shd w:val="clear" w:color="auto" w:fill="FFFFFF"/>
        </w:rPr>
        <w:t xml:space="preserve"> </w:t>
      </w:r>
      <w:r w:rsidR="002A136D" w:rsidRPr="00D6751C">
        <w:rPr>
          <w:rFonts w:ascii="Times New Roman" w:hAnsi="Times New Roman" w:cs="Times New Roman"/>
          <w:sz w:val="32"/>
          <w:szCs w:val="32"/>
          <w:shd w:val="clear" w:color="auto" w:fill="FFFFFF"/>
        </w:rPr>
        <w:t xml:space="preserve">is </w:t>
      </w:r>
      <w:r w:rsidRPr="00D6751C">
        <w:rPr>
          <w:rFonts w:ascii="Times New Roman" w:hAnsi="Times New Roman" w:cs="Times New Roman"/>
          <w:sz w:val="32"/>
          <w:szCs w:val="32"/>
          <w:shd w:val="clear" w:color="auto" w:fill="FFFFFF"/>
        </w:rPr>
        <w:t>all about.</w:t>
      </w:r>
      <w:r w:rsidR="00D6751C" w:rsidRPr="00D6751C">
        <w:rPr>
          <w:rFonts w:ascii="Times New Roman" w:hAnsi="Times New Roman" w:cs="Times New Roman"/>
          <w:sz w:val="32"/>
          <w:szCs w:val="32"/>
          <w:shd w:val="clear" w:color="auto" w:fill="FFFFFF"/>
        </w:rPr>
        <w:t xml:space="preserve"> Bikes are an essential component in the world </w:t>
      </w:r>
      <w:r w:rsidR="00D6751C" w:rsidRPr="00B07F8B">
        <w:rPr>
          <w:rFonts w:ascii="Times New Roman" w:hAnsi="Times New Roman" w:cs="Times New Roman"/>
          <w:sz w:val="32"/>
          <w:szCs w:val="32"/>
          <w:shd w:val="clear" w:color="auto" w:fill="FFFFFF"/>
        </w:rPr>
        <w:t>used by men, women, and children in every country, every day</w:t>
      </w:r>
      <w:r w:rsidR="00D6751C">
        <w:rPr>
          <w:rFonts w:ascii="Times New Roman" w:hAnsi="Times New Roman" w:cs="Times New Roman"/>
          <w:sz w:val="32"/>
          <w:szCs w:val="32"/>
          <w:shd w:val="clear" w:color="auto" w:fill="FFFFFF"/>
        </w:rPr>
        <w:t>.</w:t>
      </w:r>
      <w:r w:rsidRPr="00D6751C">
        <w:rPr>
          <w:rFonts w:ascii="Times New Roman" w:hAnsi="Times New Roman" w:cs="Times New Roman"/>
          <w:sz w:val="32"/>
          <w:szCs w:val="32"/>
          <w:shd w:val="clear" w:color="auto" w:fill="FFFFFF"/>
        </w:rPr>
        <w:t xml:space="preserve"> </w:t>
      </w:r>
      <w:r w:rsidR="00D6751C">
        <w:rPr>
          <w:rFonts w:ascii="Times New Roman" w:hAnsi="Times New Roman" w:cs="Times New Roman"/>
          <w:sz w:val="32"/>
          <w:szCs w:val="32"/>
          <w:shd w:val="clear" w:color="auto" w:fill="FFFFFF"/>
        </w:rPr>
        <w:t xml:space="preserve">It </w:t>
      </w:r>
      <w:r w:rsidRPr="00D6751C">
        <w:rPr>
          <w:rFonts w:ascii="Times New Roman" w:hAnsi="Times New Roman" w:cs="Times New Roman"/>
          <w:sz w:val="32"/>
          <w:szCs w:val="32"/>
          <w:shd w:val="clear" w:color="auto" w:fill="FFFFFF"/>
        </w:rPr>
        <w:t xml:space="preserve">is just like a retail store shopping that we do by going to the market, but it is done through the internet. </w:t>
      </w:r>
      <w:r w:rsidR="002A136D" w:rsidRPr="00D6751C">
        <w:rPr>
          <w:rFonts w:ascii="Times New Roman" w:hAnsi="Times New Roman" w:cs="Times New Roman"/>
          <w:sz w:val="32"/>
          <w:szCs w:val="32"/>
          <w:shd w:val="clear" w:color="auto" w:fill="FFFFFF"/>
        </w:rPr>
        <w:t xml:space="preserve">It </w:t>
      </w:r>
      <w:r w:rsidRPr="00D6751C">
        <w:rPr>
          <w:rFonts w:ascii="Times New Roman" w:hAnsi="Times New Roman" w:cs="Times New Roman"/>
          <w:sz w:val="32"/>
          <w:szCs w:val="32"/>
          <w:shd w:val="clear" w:color="auto" w:fill="FFFFFF"/>
        </w:rPr>
        <w:t>has made shopping painless and added more fun</w:t>
      </w:r>
      <w:r w:rsidR="00B07F8B" w:rsidRPr="00D6751C">
        <w:rPr>
          <w:rFonts w:ascii="Times New Roman" w:hAnsi="Times New Roman" w:cs="Times New Roman"/>
          <w:sz w:val="32"/>
          <w:szCs w:val="32"/>
          <w:shd w:val="clear" w:color="auto" w:fill="FFFFFF"/>
        </w:rPr>
        <w:t>.</w:t>
      </w:r>
    </w:p>
    <w:p w14:paraId="2413F9FD" w14:textId="77777777" w:rsidR="000D5231" w:rsidRDefault="000D5231" w:rsidP="00B43347">
      <w:pPr>
        <w:rPr>
          <w:rFonts w:ascii="Times New Roman" w:hAnsi="Times New Roman" w:cs="Times New Roman"/>
          <w:sz w:val="32"/>
          <w:szCs w:val="32"/>
          <w:shd w:val="clear" w:color="auto" w:fill="FFFFFF"/>
        </w:rPr>
      </w:pPr>
      <w:r w:rsidRPr="00AC6327">
        <w:rPr>
          <w:rFonts w:ascii="Times New Roman" w:hAnsi="Times New Roman" w:cs="Times New Roman"/>
          <w:sz w:val="32"/>
          <w:szCs w:val="32"/>
          <w:shd w:val="clear" w:color="auto" w:fill="FFFFFF"/>
        </w:rPr>
        <w:t xml:space="preserve">GO RIDE BIKE is not just a software, it is an idea, an interface meant to </w:t>
      </w:r>
      <w:r w:rsidR="00171982">
        <w:rPr>
          <w:rFonts w:ascii="Times New Roman" w:hAnsi="Times New Roman" w:cs="Times New Roman"/>
          <w:sz w:val="32"/>
          <w:szCs w:val="32"/>
          <w:shd w:val="clear" w:color="auto" w:fill="FFFFFF"/>
        </w:rPr>
        <w:t>shop</w:t>
      </w:r>
      <w:r w:rsidRPr="00AC6327">
        <w:rPr>
          <w:rFonts w:ascii="Times New Roman" w:hAnsi="Times New Roman" w:cs="Times New Roman"/>
          <w:sz w:val="32"/>
          <w:szCs w:val="32"/>
          <w:shd w:val="clear" w:color="auto" w:fill="FFFFFF"/>
        </w:rPr>
        <w:t xml:space="preserve"> easier and experience better.</w:t>
      </w:r>
    </w:p>
    <w:p w14:paraId="2D6A2592" w14:textId="77777777" w:rsidR="001F6A64" w:rsidRDefault="001F6A64" w:rsidP="00B43347">
      <w:pPr>
        <w:rPr>
          <w:rFonts w:ascii="Times New Roman" w:hAnsi="Times New Roman" w:cs="Times New Roman"/>
          <w:sz w:val="32"/>
          <w:szCs w:val="32"/>
          <w:shd w:val="clear" w:color="auto" w:fill="FFFFFF"/>
        </w:rPr>
      </w:pPr>
    </w:p>
    <w:p w14:paraId="5C301087" w14:textId="77777777" w:rsidR="00B23477" w:rsidRDefault="00EE0FE9" w:rsidP="00B43347">
      <w:pPr>
        <w:rPr>
          <w:rFonts w:cstheme="minorHAnsi"/>
          <w:b/>
          <w:bCs/>
          <w:sz w:val="48"/>
          <w:szCs w:val="48"/>
          <w:u w:val="single"/>
        </w:rPr>
      </w:pPr>
      <w:r w:rsidRPr="00B23477">
        <w:rPr>
          <w:rStyle w:val="Strong"/>
          <w:rFonts w:ascii="Tahoma" w:hAnsi="Tahoma" w:cs="Tahoma"/>
          <w:color w:val="000000"/>
          <w:sz w:val="28"/>
          <w:szCs w:val="28"/>
          <w:u w:val="single"/>
        </w:rPr>
        <w:t>IT’S EASY TO GET STARTED WITH LITTLE COST INVOLVED</w:t>
      </w:r>
    </w:p>
    <w:p w14:paraId="3AF6F79D" w14:textId="77777777" w:rsidR="00EE0FE9" w:rsidRDefault="00B23477" w:rsidP="00B43347">
      <w:pPr>
        <w:rPr>
          <w:rFonts w:ascii="Times New Roman" w:hAnsi="Times New Roman" w:cs="Times New Roman"/>
          <w:color w:val="000000"/>
          <w:sz w:val="32"/>
          <w:szCs w:val="32"/>
          <w:shd w:val="clear" w:color="auto" w:fill="FFFFFF"/>
        </w:rPr>
      </w:pPr>
      <w:r w:rsidRPr="00B23477">
        <w:rPr>
          <w:rFonts w:ascii="Times New Roman" w:hAnsi="Times New Roman" w:cs="Times New Roman"/>
          <w:color w:val="000000"/>
          <w:sz w:val="32"/>
          <w:szCs w:val="32"/>
          <w:shd w:val="clear" w:color="auto" w:fill="FFFFFF"/>
        </w:rPr>
        <w:t xml:space="preserve">Most businesses require a lot of </w:t>
      </w:r>
      <w:r>
        <w:rPr>
          <w:rFonts w:ascii="Times New Roman" w:hAnsi="Times New Roman" w:cs="Times New Roman"/>
          <w:color w:val="000000"/>
          <w:sz w:val="32"/>
          <w:szCs w:val="32"/>
          <w:shd w:val="clear" w:color="auto" w:fill="FFFFFF"/>
        </w:rPr>
        <w:t xml:space="preserve">money to set up but this project can save </w:t>
      </w:r>
      <w:r w:rsidR="00EE0FE9">
        <w:rPr>
          <w:rFonts w:ascii="Times New Roman" w:hAnsi="Times New Roman" w:cs="Times New Roman"/>
          <w:color w:val="000000"/>
          <w:sz w:val="32"/>
          <w:szCs w:val="32"/>
          <w:shd w:val="clear" w:color="auto" w:fill="FFFFFF"/>
        </w:rPr>
        <w:t>a lot</w:t>
      </w:r>
      <w:r>
        <w:rPr>
          <w:rFonts w:ascii="Times New Roman" w:hAnsi="Times New Roman" w:cs="Times New Roman"/>
          <w:color w:val="000000"/>
          <w:sz w:val="32"/>
          <w:szCs w:val="32"/>
          <w:shd w:val="clear" w:color="auto" w:fill="FFFFFF"/>
        </w:rPr>
        <w:t xml:space="preserve"> of </w:t>
      </w:r>
      <w:r w:rsidR="00EE0FE9">
        <w:rPr>
          <w:rFonts w:ascii="Times New Roman" w:hAnsi="Times New Roman" w:cs="Times New Roman"/>
          <w:color w:val="000000"/>
          <w:sz w:val="32"/>
          <w:szCs w:val="32"/>
          <w:shd w:val="clear" w:color="auto" w:fill="FFFFFF"/>
        </w:rPr>
        <w:t>money. In this project, you don’t need to have a complete team which works 24/7 a day. The salaries of the workers can be saved as this online business shop don’t require many workers.</w:t>
      </w:r>
    </w:p>
    <w:p w14:paraId="2F862371" w14:textId="77777777" w:rsidR="00EE0FE9" w:rsidRDefault="00EE0FE9" w:rsidP="00B43347">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An operator (admin)and the system (computer) are required to monitor all the operation on the website. There is no use of a lot of electricity so in that way a lot of money will also be save.</w:t>
      </w:r>
    </w:p>
    <w:p w14:paraId="480A84FC" w14:textId="77777777" w:rsidR="00D6751C" w:rsidRDefault="00EE0FE9" w:rsidP="00B43347">
      <w:pPr>
        <w:rPr>
          <w:rFonts w:ascii="Times New Roman" w:hAnsi="Times New Roman" w:cs="Times New Roman"/>
          <w:sz w:val="32"/>
          <w:szCs w:val="32"/>
          <w:shd w:val="clear" w:color="auto" w:fill="FFFFFF"/>
        </w:rPr>
      </w:pPr>
      <w:r w:rsidRPr="00EE0FE9">
        <w:rPr>
          <w:rFonts w:cs="Times New Roman"/>
          <w:b/>
          <w:bCs/>
          <w:sz w:val="32"/>
          <w:szCs w:val="32"/>
          <w:u w:val="single"/>
        </w:rPr>
        <w:br/>
      </w:r>
      <w:r w:rsidRPr="00EE0FE9">
        <w:rPr>
          <w:rStyle w:val="Strong"/>
          <w:sz w:val="34"/>
          <w:szCs w:val="44"/>
          <w:u w:val="single"/>
          <w:shd w:val="clear" w:color="auto" w:fill="FFFFFF"/>
        </w:rPr>
        <w:t>SIMPLE AND CONVENIENT:</w:t>
      </w:r>
      <w:r w:rsidRPr="00EE0FE9">
        <w:rPr>
          <w:rFonts w:cs="Times New Roman"/>
          <w:b/>
          <w:bCs/>
          <w:sz w:val="32"/>
          <w:szCs w:val="32"/>
          <w:u w:val="single"/>
        </w:rPr>
        <w:br/>
      </w:r>
      <w:r>
        <w:rPr>
          <w:rFonts w:ascii="Times New Roman" w:hAnsi="Times New Roman" w:cs="Times New Roman"/>
          <w:color w:val="000000"/>
          <w:sz w:val="32"/>
          <w:szCs w:val="32"/>
          <w:shd w:val="clear" w:color="auto" w:fill="FFFFFF"/>
        </w:rPr>
        <w:t xml:space="preserve">All the details on the portal and our website are easy understandable by the customers. In this </w:t>
      </w:r>
      <w:r w:rsidR="004B35BF">
        <w:rPr>
          <w:rFonts w:ascii="Times New Roman" w:hAnsi="Times New Roman" w:cs="Times New Roman"/>
          <w:color w:val="000000"/>
          <w:sz w:val="32"/>
          <w:szCs w:val="32"/>
          <w:shd w:val="clear" w:color="auto" w:fill="FFFFFF"/>
        </w:rPr>
        <w:t>way,</w:t>
      </w:r>
      <w:r>
        <w:rPr>
          <w:rFonts w:ascii="Times New Roman" w:hAnsi="Times New Roman" w:cs="Times New Roman"/>
          <w:color w:val="000000"/>
          <w:sz w:val="32"/>
          <w:szCs w:val="32"/>
          <w:shd w:val="clear" w:color="auto" w:fill="FFFFFF"/>
        </w:rPr>
        <w:t xml:space="preserve"> the customers will be more </w:t>
      </w:r>
      <w:r w:rsidR="004B35BF">
        <w:rPr>
          <w:rFonts w:ascii="Times New Roman" w:hAnsi="Times New Roman" w:cs="Times New Roman"/>
          <w:color w:val="000000"/>
          <w:sz w:val="32"/>
          <w:szCs w:val="32"/>
          <w:shd w:val="clear" w:color="auto" w:fill="FFFFFF"/>
        </w:rPr>
        <w:t xml:space="preserve">satisfy with us. Operating online </w:t>
      </w:r>
      <w:r w:rsidR="004B35BF" w:rsidRPr="004B35BF">
        <w:rPr>
          <w:rFonts w:ascii="Times New Roman" w:hAnsi="Times New Roman" w:cs="Times New Roman"/>
          <w:sz w:val="32"/>
          <w:szCs w:val="32"/>
          <w:shd w:val="clear" w:color="auto" w:fill="FFFFFF"/>
        </w:rPr>
        <w:t>can eliminate a lot of the stress and hassle involved.</w:t>
      </w:r>
    </w:p>
    <w:p w14:paraId="569C96B4" w14:textId="77777777" w:rsidR="004B35BF" w:rsidRDefault="004B35BF" w:rsidP="00B43347">
      <w:pPr>
        <w:rPr>
          <w:rStyle w:val="Strong"/>
          <w:sz w:val="32"/>
          <w:szCs w:val="32"/>
          <w:u w:val="single"/>
          <w:shd w:val="clear" w:color="auto" w:fill="FFFFFF"/>
        </w:rPr>
      </w:pPr>
      <w:r w:rsidRPr="004B35BF">
        <w:rPr>
          <w:rStyle w:val="Strong"/>
          <w:sz w:val="32"/>
          <w:szCs w:val="32"/>
          <w:u w:val="single"/>
          <w:shd w:val="clear" w:color="auto" w:fill="FFFFFF"/>
        </w:rPr>
        <w:lastRenderedPageBreak/>
        <w:t>VERY POPULAR WITH CO</w:t>
      </w:r>
      <w:r>
        <w:rPr>
          <w:rStyle w:val="Strong"/>
          <w:sz w:val="32"/>
          <w:szCs w:val="32"/>
          <w:u w:val="single"/>
          <w:shd w:val="clear" w:color="auto" w:fill="FFFFFF"/>
        </w:rPr>
        <w:t>STUMERS:</w:t>
      </w:r>
    </w:p>
    <w:p w14:paraId="504E6B74" w14:textId="77777777" w:rsidR="004B35BF" w:rsidRDefault="004B35BF" w:rsidP="00B43347">
      <w:pPr>
        <w:rPr>
          <w:rFonts w:ascii="Times New Roman" w:hAnsi="Times New Roman" w:cs="Times New Roman"/>
          <w:sz w:val="32"/>
          <w:szCs w:val="32"/>
          <w:shd w:val="clear" w:color="auto" w:fill="FFFFFF"/>
        </w:rPr>
      </w:pPr>
      <w:r w:rsidRPr="004B35BF">
        <w:rPr>
          <w:rFonts w:ascii="Times New Roman" w:hAnsi="Times New Roman" w:cs="Times New Roman"/>
          <w:sz w:val="32"/>
          <w:szCs w:val="32"/>
          <w:shd w:val="clear" w:color="auto" w:fill="FFFFFF"/>
        </w:rPr>
        <w:t>More and more co</w:t>
      </w:r>
      <w:r>
        <w:rPr>
          <w:rFonts w:ascii="Times New Roman" w:hAnsi="Times New Roman" w:cs="Times New Roman"/>
          <w:sz w:val="32"/>
          <w:szCs w:val="32"/>
          <w:shd w:val="clear" w:color="auto" w:fill="FFFFFF"/>
        </w:rPr>
        <w:t>stumers</w:t>
      </w:r>
      <w:r w:rsidRPr="004B35BF">
        <w:rPr>
          <w:rFonts w:ascii="Times New Roman" w:hAnsi="Times New Roman" w:cs="Times New Roman"/>
          <w:sz w:val="32"/>
          <w:szCs w:val="32"/>
          <w:shd w:val="clear" w:color="auto" w:fill="FFFFFF"/>
        </w:rPr>
        <w:t xml:space="preserve"> now want to enjoy the ease and convenience of </w:t>
      </w:r>
      <w:hyperlink r:id="rId11" w:history="1">
        <w:r w:rsidRPr="004B35BF">
          <w:rPr>
            <w:rStyle w:val="Hyperlink"/>
            <w:rFonts w:ascii="Times New Roman" w:hAnsi="Times New Roman" w:cs="Times New Roman"/>
            <w:color w:val="auto"/>
            <w:sz w:val="32"/>
            <w:szCs w:val="32"/>
            <w:u w:val="none"/>
            <w:bdr w:val="none" w:sz="0" w:space="0" w:color="auto" w:frame="1"/>
            <w:shd w:val="clear" w:color="auto" w:fill="FFFFFF"/>
          </w:rPr>
          <w:t xml:space="preserve">shopping for </w:t>
        </w:r>
        <w:r>
          <w:rPr>
            <w:rStyle w:val="Hyperlink"/>
            <w:rFonts w:ascii="Times New Roman" w:hAnsi="Times New Roman" w:cs="Times New Roman"/>
            <w:color w:val="auto"/>
            <w:sz w:val="32"/>
            <w:szCs w:val="32"/>
            <w:u w:val="none"/>
            <w:bdr w:val="none" w:sz="0" w:space="0" w:color="auto" w:frame="1"/>
            <w:shd w:val="clear" w:color="auto" w:fill="FFFFFF"/>
          </w:rPr>
          <w:t xml:space="preserve">vehicles </w:t>
        </w:r>
        <w:r w:rsidRPr="004B35BF">
          <w:rPr>
            <w:rStyle w:val="Hyperlink"/>
            <w:rFonts w:ascii="Times New Roman" w:hAnsi="Times New Roman" w:cs="Times New Roman"/>
            <w:color w:val="auto"/>
            <w:sz w:val="32"/>
            <w:szCs w:val="32"/>
            <w:u w:val="none"/>
            <w:bdr w:val="none" w:sz="0" w:space="0" w:color="auto" w:frame="1"/>
            <w:shd w:val="clear" w:color="auto" w:fill="FFFFFF"/>
          </w:rPr>
          <w:t>and services online</w:t>
        </w:r>
      </w:hyperlink>
      <w:r w:rsidRPr="004B35BF">
        <w:rPr>
          <w:rFonts w:ascii="Times New Roman" w:hAnsi="Times New Roman" w:cs="Times New Roman"/>
          <w:sz w:val="32"/>
          <w:szCs w:val="32"/>
          <w:shd w:val="clear" w:color="auto" w:fill="FFFFFF"/>
        </w:rPr>
        <w:t>. By setting up online, you will be catering for this growing demand. These days, people are used to being able to shop for anything they want at any time of the day or night.</w:t>
      </w:r>
    </w:p>
    <w:p w14:paraId="6B7D28D7" w14:textId="77777777" w:rsidR="001F6A64" w:rsidRDefault="001F6A64" w:rsidP="00B43347">
      <w:pPr>
        <w:rPr>
          <w:rFonts w:ascii="Times New Roman" w:hAnsi="Times New Roman" w:cs="Times New Roman"/>
          <w:sz w:val="32"/>
          <w:szCs w:val="32"/>
          <w:shd w:val="clear" w:color="auto" w:fill="FFFFFF"/>
        </w:rPr>
      </w:pPr>
    </w:p>
    <w:p w14:paraId="3B94A8EE" w14:textId="77777777" w:rsidR="004B35BF" w:rsidRDefault="004B35BF" w:rsidP="00B43347">
      <w:pPr>
        <w:rPr>
          <w:rStyle w:val="Strong"/>
          <w:sz w:val="36"/>
          <w:szCs w:val="44"/>
          <w:u w:val="single"/>
          <w:shd w:val="clear" w:color="auto" w:fill="FFFFFF"/>
        </w:rPr>
      </w:pPr>
      <w:r w:rsidRPr="004B35BF">
        <w:rPr>
          <w:rStyle w:val="Strong"/>
          <w:sz w:val="36"/>
          <w:szCs w:val="44"/>
          <w:u w:val="single"/>
          <w:shd w:val="clear" w:color="auto" w:fill="FFFFFF"/>
        </w:rPr>
        <w:t>REACH A GLOBAL AUDIENCE</w:t>
      </w:r>
    </w:p>
    <w:p w14:paraId="512190CC" w14:textId="77777777" w:rsidR="004B35BF" w:rsidRDefault="004B35BF" w:rsidP="00B43347">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00CC41C7">
        <w:rPr>
          <w:rFonts w:ascii="Times New Roman" w:hAnsi="Times New Roman" w:cs="Times New Roman"/>
          <w:sz w:val="32"/>
          <w:szCs w:val="32"/>
          <w:shd w:val="clear" w:color="auto" w:fill="FFFFFF"/>
        </w:rPr>
        <w:t>S</w:t>
      </w:r>
      <w:r>
        <w:rPr>
          <w:rFonts w:ascii="Times New Roman" w:hAnsi="Times New Roman" w:cs="Times New Roman"/>
          <w:sz w:val="32"/>
          <w:szCs w:val="32"/>
          <w:shd w:val="clear" w:color="auto" w:fill="FFFFFF"/>
        </w:rPr>
        <w:t xml:space="preserve">etting up a </w:t>
      </w:r>
      <w:r w:rsidR="00CC41C7">
        <w:rPr>
          <w:rFonts w:ascii="Times New Roman" w:hAnsi="Times New Roman" w:cs="Times New Roman"/>
          <w:sz w:val="32"/>
          <w:szCs w:val="32"/>
          <w:shd w:val="clear" w:color="auto" w:fill="FFFFFF"/>
        </w:rPr>
        <w:t xml:space="preserve">business </w:t>
      </w:r>
      <w:r w:rsidR="00CC41C7" w:rsidRPr="004B35BF">
        <w:rPr>
          <w:rFonts w:ascii="Times New Roman" w:hAnsi="Times New Roman" w:cs="Times New Roman"/>
          <w:sz w:val="32"/>
          <w:szCs w:val="32"/>
          <w:shd w:val="clear" w:color="auto" w:fill="FFFFFF"/>
        </w:rPr>
        <w:t>will</w:t>
      </w:r>
      <w:r w:rsidRPr="004B35BF">
        <w:rPr>
          <w:rFonts w:ascii="Times New Roman" w:hAnsi="Times New Roman" w:cs="Times New Roman"/>
          <w:sz w:val="32"/>
          <w:szCs w:val="32"/>
          <w:shd w:val="clear" w:color="auto" w:fill="FFFFFF"/>
        </w:rPr>
        <w:t xml:space="preserve"> be available to a limited range of people, such as those within a certain geographical </w:t>
      </w:r>
      <w:r w:rsidR="00CC41C7" w:rsidRPr="004B35BF">
        <w:rPr>
          <w:rFonts w:ascii="Times New Roman" w:hAnsi="Times New Roman" w:cs="Times New Roman"/>
          <w:sz w:val="32"/>
          <w:szCs w:val="32"/>
          <w:shd w:val="clear" w:color="auto" w:fill="FFFFFF"/>
        </w:rPr>
        <w:t>area.</w:t>
      </w:r>
      <w:r w:rsidR="00CC41C7">
        <w:rPr>
          <w:rFonts w:ascii="Times New Roman" w:hAnsi="Times New Roman" w:cs="Times New Roman"/>
          <w:sz w:val="32"/>
          <w:szCs w:val="32"/>
          <w:shd w:val="clear" w:color="auto" w:fill="FFFFFF"/>
        </w:rPr>
        <w:t xml:space="preserve"> GO RIDE BIKE is an online business and ca</w:t>
      </w:r>
      <w:r w:rsidR="00171982">
        <w:rPr>
          <w:rFonts w:ascii="Times New Roman" w:hAnsi="Times New Roman" w:cs="Times New Roman"/>
          <w:sz w:val="32"/>
          <w:szCs w:val="32"/>
          <w:shd w:val="clear" w:color="auto" w:fill="FFFFFF"/>
        </w:rPr>
        <w:t>n</w:t>
      </w:r>
      <w:r w:rsidR="00CC41C7">
        <w:rPr>
          <w:rFonts w:ascii="Times New Roman" w:hAnsi="Times New Roman" w:cs="Times New Roman"/>
          <w:sz w:val="32"/>
          <w:szCs w:val="32"/>
          <w:shd w:val="clear" w:color="auto" w:fill="FFFFFF"/>
        </w:rPr>
        <w:t xml:space="preserve"> be accessible anywhere in the world </w:t>
      </w:r>
      <w:r w:rsidRPr="004B35BF">
        <w:rPr>
          <w:rFonts w:ascii="Times New Roman" w:hAnsi="Times New Roman" w:cs="Times New Roman"/>
          <w:sz w:val="32"/>
          <w:szCs w:val="32"/>
          <w:shd w:val="clear" w:color="auto" w:fill="FFFFFF"/>
        </w:rPr>
        <w:t>you won’t have to worry about th</w:t>
      </w:r>
      <w:r w:rsidR="00CC41C7">
        <w:rPr>
          <w:rFonts w:ascii="Times New Roman" w:hAnsi="Times New Roman" w:cs="Times New Roman"/>
          <w:sz w:val="32"/>
          <w:szCs w:val="32"/>
          <w:shd w:val="clear" w:color="auto" w:fill="FFFFFF"/>
        </w:rPr>
        <w:t>e</w:t>
      </w:r>
      <w:r w:rsidRPr="004B35BF">
        <w:rPr>
          <w:rFonts w:ascii="Times New Roman" w:hAnsi="Times New Roman" w:cs="Times New Roman"/>
          <w:sz w:val="32"/>
          <w:szCs w:val="32"/>
          <w:shd w:val="clear" w:color="auto" w:fill="FFFFFF"/>
        </w:rPr>
        <w:t xml:space="preserve"> limitations. You can open up your offerings on a national and even international level.</w:t>
      </w:r>
    </w:p>
    <w:p w14:paraId="0FBCAFE3" w14:textId="77777777" w:rsidR="001F6A64" w:rsidRDefault="001F6A64" w:rsidP="00B43347">
      <w:pPr>
        <w:rPr>
          <w:rFonts w:ascii="Times New Roman" w:hAnsi="Times New Roman" w:cs="Times New Roman"/>
          <w:sz w:val="32"/>
          <w:szCs w:val="32"/>
          <w:shd w:val="clear" w:color="auto" w:fill="FFFFFF"/>
        </w:rPr>
      </w:pPr>
    </w:p>
    <w:p w14:paraId="54B45FC5" w14:textId="77777777" w:rsidR="00CC41C7" w:rsidRDefault="00CC41C7" w:rsidP="00B43347">
      <w:pPr>
        <w:rPr>
          <w:rStyle w:val="Strong"/>
          <w:sz w:val="40"/>
          <w:szCs w:val="40"/>
          <w:u w:val="single"/>
          <w:shd w:val="clear" w:color="auto" w:fill="FFFFFF"/>
        </w:rPr>
      </w:pPr>
      <w:r w:rsidRPr="00CC41C7">
        <w:rPr>
          <w:rStyle w:val="Strong"/>
          <w:sz w:val="40"/>
          <w:szCs w:val="40"/>
          <w:u w:val="single"/>
          <w:shd w:val="clear" w:color="auto" w:fill="FFFFFF"/>
        </w:rPr>
        <w:t>SOCIAL MEDIA</w:t>
      </w:r>
    </w:p>
    <w:p w14:paraId="26CAED46" w14:textId="77777777" w:rsidR="00CC41C7" w:rsidRDefault="00CC41C7" w:rsidP="00B43347">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We also promote our business </w:t>
      </w:r>
      <w:r w:rsidR="00171982">
        <w:rPr>
          <w:rFonts w:ascii="Times New Roman" w:hAnsi="Times New Roman" w:cs="Times New Roman"/>
          <w:sz w:val="32"/>
          <w:szCs w:val="32"/>
          <w:shd w:val="clear" w:color="auto" w:fill="FFFFFF"/>
        </w:rPr>
        <w:t>on</w:t>
      </w:r>
      <w:r>
        <w:rPr>
          <w:rFonts w:ascii="Times New Roman" w:hAnsi="Times New Roman" w:cs="Times New Roman"/>
          <w:sz w:val="32"/>
          <w:szCs w:val="32"/>
          <w:shd w:val="clear" w:color="auto" w:fill="FFFFFF"/>
        </w:rPr>
        <w:t xml:space="preserve"> </w:t>
      </w:r>
      <w:r w:rsidR="00171982">
        <w:rPr>
          <w:rFonts w:ascii="Times New Roman" w:hAnsi="Times New Roman" w:cs="Times New Roman"/>
          <w:sz w:val="32"/>
          <w:szCs w:val="32"/>
          <w:shd w:val="clear" w:color="auto" w:fill="FFFFFF"/>
        </w:rPr>
        <w:t>s</w:t>
      </w:r>
      <w:r w:rsidRPr="00CC41C7">
        <w:rPr>
          <w:rFonts w:ascii="Times New Roman" w:hAnsi="Times New Roman" w:cs="Times New Roman"/>
          <w:sz w:val="32"/>
          <w:szCs w:val="32"/>
          <w:shd w:val="clear" w:color="auto" w:fill="FFFFFF"/>
        </w:rPr>
        <w:t>ocial media</w:t>
      </w:r>
      <w:r>
        <w:rPr>
          <w:rFonts w:ascii="Times New Roman" w:hAnsi="Times New Roman" w:cs="Times New Roman"/>
          <w:sz w:val="32"/>
          <w:szCs w:val="32"/>
          <w:shd w:val="clear" w:color="auto" w:fill="FFFFFF"/>
        </w:rPr>
        <w:t xml:space="preserve"> as it is </w:t>
      </w:r>
      <w:r w:rsidRPr="00CC41C7">
        <w:rPr>
          <w:rFonts w:ascii="Times New Roman" w:hAnsi="Times New Roman" w:cs="Times New Roman"/>
          <w:sz w:val="32"/>
          <w:szCs w:val="32"/>
          <w:shd w:val="clear" w:color="auto" w:fill="FFFFFF"/>
        </w:rPr>
        <w:t>a</w:t>
      </w:r>
      <w:r>
        <w:rPr>
          <w:rFonts w:ascii="Times New Roman" w:hAnsi="Times New Roman" w:cs="Times New Roman"/>
          <w:sz w:val="32"/>
          <w:szCs w:val="32"/>
          <w:shd w:val="clear" w:color="auto" w:fill="FFFFFF"/>
        </w:rPr>
        <w:t xml:space="preserve"> </w:t>
      </w:r>
      <w:r w:rsidRPr="00CC41C7">
        <w:rPr>
          <w:rFonts w:ascii="Times New Roman" w:hAnsi="Times New Roman" w:cs="Times New Roman"/>
          <w:sz w:val="32"/>
          <w:szCs w:val="32"/>
          <w:shd w:val="clear" w:color="auto" w:fill="FFFFFF"/>
        </w:rPr>
        <w:t xml:space="preserve">great way to promote your business. It is fast, simple, can be highly effective, and costs little or nothing. </w:t>
      </w:r>
      <w:r>
        <w:rPr>
          <w:rFonts w:ascii="Times New Roman" w:hAnsi="Times New Roman" w:cs="Times New Roman"/>
          <w:sz w:val="32"/>
          <w:szCs w:val="32"/>
          <w:shd w:val="clear" w:color="auto" w:fill="FFFFFF"/>
        </w:rPr>
        <w:t>We</w:t>
      </w:r>
      <w:r w:rsidRPr="00CC41C7">
        <w:rPr>
          <w:rFonts w:ascii="Times New Roman" w:hAnsi="Times New Roman" w:cs="Times New Roman"/>
          <w:sz w:val="32"/>
          <w:szCs w:val="32"/>
          <w:shd w:val="clear" w:color="auto" w:fill="FFFFFF"/>
        </w:rPr>
        <w:t xml:space="preserve"> market </w:t>
      </w:r>
      <w:r>
        <w:rPr>
          <w:rFonts w:ascii="Times New Roman" w:hAnsi="Times New Roman" w:cs="Times New Roman"/>
          <w:sz w:val="32"/>
          <w:szCs w:val="32"/>
          <w:shd w:val="clear" w:color="auto" w:fill="FFFFFF"/>
        </w:rPr>
        <w:t>ou</w:t>
      </w:r>
      <w:r w:rsidRPr="00CC41C7">
        <w:rPr>
          <w:rFonts w:ascii="Times New Roman" w:hAnsi="Times New Roman" w:cs="Times New Roman"/>
          <w:sz w:val="32"/>
          <w:szCs w:val="32"/>
          <w:shd w:val="clear" w:color="auto" w:fill="FFFFFF"/>
        </w:rPr>
        <w:t xml:space="preserve">r business through engaging posts, promote </w:t>
      </w:r>
      <w:r>
        <w:rPr>
          <w:rFonts w:ascii="Times New Roman" w:hAnsi="Times New Roman" w:cs="Times New Roman"/>
          <w:sz w:val="32"/>
          <w:szCs w:val="32"/>
          <w:shd w:val="clear" w:color="auto" w:fill="FFFFFF"/>
        </w:rPr>
        <w:t>ou</w:t>
      </w:r>
      <w:r w:rsidRPr="00CC41C7">
        <w:rPr>
          <w:rFonts w:ascii="Times New Roman" w:hAnsi="Times New Roman" w:cs="Times New Roman"/>
          <w:sz w:val="32"/>
          <w:szCs w:val="32"/>
          <w:shd w:val="clear" w:color="auto" w:fill="FFFFFF"/>
        </w:rPr>
        <w:t xml:space="preserve">rself with special offers to social media followers, and much more. </w:t>
      </w:r>
    </w:p>
    <w:p w14:paraId="51FD4EB3" w14:textId="77777777" w:rsidR="001F6A64" w:rsidRDefault="001F6A64" w:rsidP="00B43347">
      <w:pPr>
        <w:rPr>
          <w:rFonts w:ascii="Times New Roman" w:hAnsi="Times New Roman" w:cs="Times New Roman"/>
          <w:sz w:val="32"/>
          <w:szCs w:val="32"/>
          <w:shd w:val="clear" w:color="auto" w:fill="FFFFFF"/>
        </w:rPr>
      </w:pPr>
    </w:p>
    <w:p w14:paraId="7DC112AC" w14:textId="77777777" w:rsidR="00CC41C7" w:rsidRDefault="00CC41C7" w:rsidP="00B43347">
      <w:pPr>
        <w:rPr>
          <w:rStyle w:val="Strong"/>
          <w:sz w:val="40"/>
          <w:szCs w:val="40"/>
          <w:u w:val="single"/>
          <w:shd w:val="clear" w:color="auto" w:fill="FFFFFF"/>
        </w:rPr>
      </w:pPr>
      <w:r w:rsidRPr="00CC41C7">
        <w:rPr>
          <w:rStyle w:val="Strong"/>
          <w:sz w:val="40"/>
          <w:szCs w:val="40"/>
          <w:u w:val="single"/>
          <w:shd w:val="clear" w:color="auto" w:fill="FFFFFF"/>
        </w:rPr>
        <w:t>OUR WEBSITE</w:t>
      </w:r>
    </w:p>
    <w:p w14:paraId="72F65508" w14:textId="77777777" w:rsidR="00CC41C7" w:rsidRDefault="00CC41C7" w:rsidP="00CC41C7">
      <w:pPr>
        <w:pStyle w:val="NormalWeb"/>
        <w:shd w:val="clear" w:color="auto" w:fill="FFFFFF"/>
        <w:spacing w:line="384" w:lineRule="atLeast"/>
        <w:rPr>
          <w:sz w:val="32"/>
          <w:szCs w:val="32"/>
        </w:rPr>
      </w:pPr>
      <w:r>
        <w:rPr>
          <w:sz w:val="32"/>
          <w:szCs w:val="32"/>
        </w:rPr>
        <w:t>O</w:t>
      </w:r>
      <w:r w:rsidRPr="00CC41C7">
        <w:rPr>
          <w:sz w:val="32"/>
          <w:szCs w:val="32"/>
        </w:rPr>
        <w:t xml:space="preserve">ur website is one of the most important tools, in order to entice more customers. </w:t>
      </w:r>
      <w:r>
        <w:rPr>
          <w:sz w:val="32"/>
          <w:szCs w:val="32"/>
        </w:rPr>
        <w:t xml:space="preserve">We provide a </w:t>
      </w:r>
      <w:r w:rsidRPr="00CC41C7">
        <w:rPr>
          <w:sz w:val="32"/>
          <w:szCs w:val="32"/>
        </w:rPr>
        <w:t xml:space="preserve">quality website that is easy to navigate and contains quality content. </w:t>
      </w:r>
      <w:r>
        <w:rPr>
          <w:sz w:val="32"/>
          <w:szCs w:val="32"/>
        </w:rPr>
        <w:t>We p</w:t>
      </w:r>
      <w:r w:rsidRPr="00CC41C7">
        <w:rPr>
          <w:sz w:val="32"/>
          <w:szCs w:val="32"/>
        </w:rPr>
        <w:t xml:space="preserve">ut engaging information on </w:t>
      </w:r>
      <w:r>
        <w:rPr>
          <w:sz w:val="32"/>
          <w:szCs w:val="32"/>
        </w:rPr>
        <w:t>ou</w:t>
      </w:r>
      <w:r w:rsidRPr="00CC41C7">
        <w:rPr>
          <w:sz w:val="32"/>
          <w:szCs w:val="32"/>
        </w:rPr>
        <w:t xml:space="preserve">r highlight special offers and deals. </w:t>
      </w:r>
    </w:p>
    <w:p w14:paraId="6F28FA2E" w14:textId="77777777" w:rsidR="001F6A64" w:rsidRDefault="001F6A64" w:rsidP="00CC41C7">
      <w:pPr>
        <w:pStyle w:val="NormalWeb"/>
        <w:shd w:val="clear" w:color="auto" w:fill="FFFFFF"/>
        <w:spacing w:line="384" w:lineRule="atLeast"/>
        <w:rPr>
          <w:sz w:val="32"/>
          <w:szCs w:val="32"/>
        </w:rPr>
      </w:pPr>
    </w:p>
    <w:p w14:paraId="1212B4AB" w14:textId="77777777" w:rsidR="001F6A64" w:rsidRDefault="001F6A64" w:rsidP="00CC41C7">
      <w:pPr>
        <w:pStyle w:val="NormalWeb"/>
        <w:shd w:val="clear" w:color="auto" w:fill="FFFFFF"/>
        <w:spacing w:line="384" w:lineRule="atLeast"/>
        <w:rPr>
          <w:sz w:val="32"/>
          <w:szCs w:val="32"/>
        </w:rPr>
      </w:pPr>
    </w:p>
    <w:p w14:paraId="72A9C4A2" w14:textId="77777777" w:rsidR="001F6A64" w:rsidRDefault="001F6A64" w:rsidP="00CC41C7">
      <w:pPr>
        <w:pStyle w:val="NormalWeb"/>
        <w:shd w:val="clear" w:color="auto" w:fill="FFFFFF"/>
        <w:spacing w:line="384" w:lineRule="atLeast"/>
        <w:rPr>
          <w:sz w:val="32"/>
          <w:szCs w:val="32"/>
        </w:rPr>
      </w:pPr>
      <w:r>
        <w:rPr>
          <w:noProof/>
        </w:rPr>
        <w:lastRenderedPageBreak/>
        <mc:AlternateContent>
          <mc:Choice Requires="wps">
            <w:drawing>
              <wp:anchor distT="0" distB="0" distL="114300" distR="114300" simplePos="0" relativeHeight="251674624" behindDoc="0" locked="0" layoutInCell="1" allowOverlap="1" wp14:anchorId="4455E3C3" wp14:editId="2E0F86D5">
                <wp:simplePos x="0" y="0"/>
                <wp:positionH relativeFrom="column">
                  <wp:posOffset>48491</wp:posOffset>
                </wp:positionH>
                <wp:positionV relativeFrom="paragraph">
                  <wp:posOffset>197197</wp:posOffset>
                </wp:positionV>
                <wp:extent cx="1828800" cy="1828800"/>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ECC0A8" w14:textId="77777777" w:rsidR="001F6A64" w:rsidRPr="001F6A64" w:rsidRDefault="001F6A64" w:rsidP="001F6A64">
                            <w:pPr>
                              <w:pStyle w:val="NormalWeb"/>
                              <w:shd w:val="clear" w:color="auto" w:fill="FFFFFF"/>
                              <w:spacing w:line="384" w:lineRule="atLeast"/>
                              <w:jc w:val="center"/>
                              <w:rPr>
                                <w:b/>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1F6A64">
                              <w:rPr>
                                <w:b/>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RESOURCE REQUIREMENTS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55E3C3" id="Text Box 6" o:spid="_x0000_s1035" type="#_x0000_t202" style="position:absolute;margin-left:3.8pt;margin-top:15.5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luIgIAAE4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" filled="f" stroked="f">
                <v:textbox style="mso-fit-shape-to-text:t">
                  <w:txbxContent>
                    <w:p w14:paraId="2FECC0A8" w14:textId="77777777" w:rsidR="001F6A64" w:rsidRPr="001F6A64" w:rsidRDefault="001F6A64" w:rsidP="001F6A64">
                      <w:pPr>
                        <w:pStyle w:val="NormalWeb"/>
                        <w:shd w:val="clear" w:color="auto" w:fill="FFFFFF"/>
                        <w:spacing w:line="384" w:lineRule="atLeast"/>
                        <w:jc w:val="center"/>
                        <w:rPr>
                          <w:b/>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1F6A64">
                        <w:rPr>
                          <w:b/>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RESOURCE REQUIREMENTS</w:t>
                      </w:r>
                    </w:p>
                  </w:txbxContent>
                </v:textbox>
              </v:shape>
            </w:pict>
          </mc:Fallback>
        </mc:AlternateContent>
      </w:r>
    </w:p>
    <w:p w14:paraId="75E963C0" w14:textId="77777777" w:rsidR="001F6A64" w:rsidRDefault="001F6A64" w:rsidP="00CC41C7">
      <w:pPr>
        <w:pStyle w:val="NormalWeb"/>
        <w:shd w:val="clear" w:color="auto" w:fill="FFFFFF"/>
        <w:spacing w:line="384" w:lineRule="atLeast"/>
        <w:rPr>
          <w:sz w:val="32"/>
          <w:szCs w:val="32"/>
        </w:rPr>
      </w:pPr>
    </w:p>
    <w:p w14:paraId="15A4A1FB" w14:textId="77777777" w:rsidR="001F6A64" w:rsidRDefault="001F6A64" w:rsidP="00CC41C7">
      <w:pPr>
        <w:pStyle w:val="NormalWeb"/>
        <w:shd w:val="clear" w:color="auto" w:fill="FFFFFF"/>
        <w:spacing w:line="384" w:lineRule="atLeast"/>
        <w:rPr>
          <w:sz w:val="32"/>
          <w:szCs w:val="32"/>
        </w:rPr>
      </w:pPr>
    </w:p>
    <w:p w14:paraId="67E6DCF1" w14:textId="77777777" w:rsidR="001F6A64" w:rsidRDefault="001F6A64" w:rsidP="00CC41C7">
      <w:pPr>
        <w:pStyle w:val="NormalWeb"/>
        <w:shd w:val="clear" w:color="auto" w:fill="FFFFFF"/>
        <w:spacing w:line="384" w:lineRule="atLeast"/>
        <w:rPr>
          <w:sz w:val="32"/>
          <w:szCs w:val="32"/>
        </w:rPr>
      </w:pPr>
    </w:p>
    <w:p w14:paraId="1EB703B0" w14:textId="77777777" w:rsidR="008A55F3" w:rsidRPr="00CC41C7" w:rsidRDefault="008A55F3" w:rsidP="00CC41C7">
      <w:pPr>
        <w:pStyle w:val="NormalWeb"/>
        <w:shd w:val="clear" w:color="auto" w:fill="FFFFFF"/>
        <w:spacing w:line="384" w:lineRule="atLeast"/>
        <w:rPr>
          <w:sz w:val="32"/>
          <w:szCs w:val="32"/>
        </w:rPr>
      </w:pPr>
    </w:p>
    <w:p w14:paraId="6E152D42" w14:textId="77777777" w:rsidR="009B219F" w:rsidRDefault="009B219F" w:rsidP="009B219F">
      <w:pPr>
        <w:rPr>
          <w:rFonts w:eastAsia="Times New Roman"/>
          <w:b/>
          <w:sz w:val="36"/>
          <w:szCs w:val="36"/>
          <w:u w:val="single"/>
        </w:rPr>
      </w:pPr>
      <w:r w:rsidRPr="009B219F">
        <w:rPr>
          <w:rFonts w:eastAsia="Times New Roman"/>
          <w:b/>
          <w:sz w:val="36"/>
          <w:szCs w:val="36"/>
          <w:u w:val="single"/>
        </w:rPr>
        <w:t>SOFTWARE REQUIREMENTS:</w:t>
      </w:r>
    </w:p>
    <w:p w14:paraId="3D763144" w14:textId="77777777" w:rsidR="009B219F" w:rsidRPr="009B219F" w:rsidRDefault="009B219F" w:rsidP="009B219F">
      <w:pPr>
        <w:pStyle w:val="ListParagraph"/>
        <w:numPr>
          <w:ilvl w:val="0"/>
          <w:numId w:val="8"/>
        </w:numPr>
        <w:suppressAutoHyphens/>
        <w:spacing w:after="200" w:line="276" w:lineRule="auto"/>
        <w:rPr>
          <w:rFonts w:ascii="Times New Roman" w:eastAsia="Times New Roman" w:hAnsi="Times New Roman"/>
          <w:sz w:val="28"/>
          <w:szCs w:val="28"/>
        </w:rPr>
      </w:pPr>
      <w:r w:rsidRPr="009B219F">
        <w:rPr>
          <w:rFonts w:ascii="Times New Roman" w:eastAsia="Times New Roman" w:hAnsi="Times New Roman"/>
          <w:sz w:val="28"/>
          <w:szCs w:val="28"/>
        </w:rPr>
        <w:t>Windows Xp, Windows 7</w:t>
      </w:r>
    </w:p>
    <w:p w14:paraId="7A4CD3F1" w14:textId="77777777" w:rsidR="009B219F" w:rsidRPr="009B219F" w:rsidRDefault="009B219F" w:rsidP="009B219F">
      <w:pPr>
        <w:pStyle w:val="ListParagraph"/>
        <w:numPr>
          <w:ilvl w:val="0"/>
          <w:numId w:val="8"/>
        </w:numPr>
        <w:suppressAutoHyphens/>
        <w:spacing w:after="200" w:line="276" w:lineRule="auto"/>
        <w:rPr>
          <w:rFonts w:ascii="Times New Roman" w:eastAsia="Times New Roman" w:hAnsi="Times New Roman"/>
          <w:sz w:val="28"/>
          <w:szCs w:val="28"/>
        </w:rPr>
      </w:pPr>
      <w:r w:rsidRPr="009B219F">
        <w:rPr>
          <w:rFonts w:ascii="Times New Roman" w:eastAsia="Times New Roman" w:hAnsi="Times New Roman"/>
          <w:sz w:val="28"/>
          <w:szCs w:val="28"/>
        </w:rPr>
        <w:t>Sql 2008</w:t>
      </w:r>
    </w:p>
    <w:p w14:paraId="706BC75F" w14:textId="77777777" w:rsidR="009B219F" w:rsidRPr="009B219F" w:rsidRDefault="009B219F" w:rsidP="009B219F">
      <w:pPr>
        <w:pStyle w:val="ListParagraph"/>
        <w:numPr>
          <w:ilvl w:val="0"/>
          <w:numId w:val="8"/>
        </w:numPr>
        <w:suppressAutoHyphens/>
        <w:spacing w:after="200" w:line="276" w:lineRule="auto"/>
        <w:rPr>
          <w:rFonts w:ascii="Times New Roman" w:eastAsia="Times New Roman" w:hAnsi="Times New Roman"/>
          <w:b/>
          <w:sz w:val="28"/>
          <w:szCs w:val="28"/>
        </w:rPr>
      </w:pPr>
      <w:r w:rsidRPr="009B219F">
        <w:rPr>
          <w:rFonts w:ascii="Times New Roman" w:eastAsia="Times New Roman" w:hAnsi="Times New Roman"/>
          <w:sz w:val="28"/>
          <w:szCs w:val="28"/>
        </w:rPr>
        <w:t>Visual studio 2010</w:t>
      </w:r>
    </w:p>
    <w:p w14:paraId="71CC8D68" w14:textId="77777777" w:rsidR="009B219F" w:rsidRDefault="009B219F" w:rsidP="009B219F">
      <w:pPr>
        <w:pStyle w:val="ListParagraph"/>
        <w:suppressAutoHyphens/>
        <w:spacing w:after="200" w:line="276" w:lineRule="auto"/>
        <w:rPr>
          <w:rFonts w:ascii="Times New Roman" w:eastAsia="Times New Roman" w:hAnsi="Times New Roman"/>
          <w:sz w:val="28"/>
          <w:szCs w:val="28"/>
        </w:rPr>
      </w:pPr>
    </w:p>
    <w:p w14:paraId="4F59BF66" w14:textId="77777777" w:rsidR="009B219F" w:rsidRPr="009B219F" w:rsidRDefault="009B219F" w:rsidP="009B219F">
      <w:pPr>
        <w:pStyle w:val="ListParagraph"/>
        <w:suppressAutoHyphens/>
        <w:spacing w:after="200" w:line="276" w:lineRule="auto"/>
        <w:rPr>
          <w:rFonts w:ascii="Times New Roman" w:eastAsia="Times New Roman" w:hAnsi="Times New Roman"/>
          <w:b/>
          <w:sz w:val="28"/>
          <w:szCs w:val="28"/>
        </w:rPr>
      </w:pPr>
    </w:p>
    <w:p w14:paraId="41108632" w14:textId="77777777" w:rsidR="009B219F" w:rsidRDefault="009B219F" w:rsidP="009B219F">
      <w:pPr>
        <w:rPr>
          <w:rFonts w:ascii="Times New Roman" w:eastAsia="Times New Roman" w:hAnsi="Times New Roman"/>
          <w:b/>
          <w:sz w:val="36"/>
          <w:szCs w:val="36"/>
          <w:u w:val="single"/>
        </w:rPr>
      </w:pPr>
      <w:r w:rsidRPr="009B219F">
        <w:rPr>
          <w:rFonts w:ascii="Times New Roman" w:eastAsia="Times New Roman" w:hAnsi="Times New Roman"/>
          <w:b/>
          <w:sz w:val="36"/>
          <w:szCs w:val="36"/>
          <w:u w:val="single"/>
        </w:rPr>
        <w:t>HARDWARE COMPONENTS:</w:t>
      </w:r>
    </w:p>
    <w:p w14:paraId="31F8F359" w14:textId="77777777" w:rsidR="009B219F" w:rsidRPr="009B219F" w:rsidRDefault="009B219F" w:rsidP="009B219F">
      <w:pPr>
        <w:pStyle w:val="ListParagraph"/>
        <w:numPr>
          <w:ilvl w:val="0"/>
          <w:numId w:val="9"/>
        </w:numPr>
        <w:suppressAutoHyphens/>
        <w:spacing w:after="200" w:line="276" w:lineRule="auto"/>
        <w:rPr>
          <w:rFonts w:ascii="Times New Roman" w:eastAsia="Times New Roman" w:hAnsi="Times New Roman"/>
          <w:sz w:val="28"/>
          <w:szCs w:val="28"/>
        </w:rPr>
      </w:pPr>
      <w:r w:rsidRPr="009B219F">
        <w:rPr>
          <w:rFonts w:ascii="Times New Roman" w:eastAsia="Times New Roman" w:hAnsi="Times New Roman"/>
          <w:sz w:val="28"/>
          <w:szCs w:val="28"/>
        </w:rPr>
        <w:t>Processor – i3</w:t>
      </w:r>
    </w:p>
    <w:p w14:paraId="369C663D" w14:textId="77777777" w:rsidR="009B219F" w:rsidRPr="009B219F" w:rsidRDefault="009B219F" w:rsidP="009B219F">
      <w:pPr>
        <w:pStyle w:val="ListParagraph"/>
        <w:numPr>
          <w:ilvl w:val="0"/>
          <w:numId w:val="9"/>
        </w:numPr>
        <w:suppressAutoHyphens/>
        <w:spacing w:after="200" w:line="276" w:lineRule="auto"/>
        <w:rPr>
          <w:rFonts w:ascii="Times New Roman" w:eastAsia="Times New Roman" w:hAnsi="Times New Roman"/>
          <w:sz w:val="28"/>
          <w:szCs w:val="28"/>
        </w:rPr>
      </w:pPr>
      <w:r w:rsidRPr="009B219F">
        <w:rPr>
          <w:rFonts w:ascii="Times New Roman" w:eastAsia="Times New Roman" w:hAnsi="Times New Roman"/>
          <w:sz w:val="28"/>
          <w:szCs w:val="28"/>
        </w:rPr>
        <w:t>Hard Disk – 5 GB</w:t>
      </w:r>
    </w:p>
    <w:p w14:paraId="290B01E3" w14:textId="77777777" w:rsidR="009B219F" w:rsidRPr="009B219F" w:rsidRDefault="009B219F" w:rsidP="009B219F">
      <w:pPr>
        <w:pStyle w:val="ListParagraph"/>
        <w:numPr>
          <w:ilvl w:val="0"/>
          <w:numId w:val="9"/>
        </w:numPr>
        <w:suppressAutoHyphens/>
        <w:spacing w:after="200" w:line="276" w:lineRule="auto"/>
        <w:rPr>
          <w:rFonts w:ascii="Times New Roman" w:eastAsia="Times New Roman" w:hAnsi="Times New Roman"/>
          <w:b/>
          <w:sz w:val="28"/>
          <w:szCs w:val="28"/>
        </w:rPr>
      </w:pPr>
      <w:r w:rsidRPr="009B219F">
        <w:rPr>
          <w:rFonts w:ascii="Times New Roman" w:eastAsia="Times New Roman" w:hAnsi="Times New Roman"/>
          <w:sz w:val="28"/>
          <w:szCs w:val="28"/>
        </w:rPr>
        <w:t>Memory – 1GB RAM</w:t>
      </w:r>
    </w:p>
    <w:p w14:paraId="26541F22" w14:textId="77777777" w:rsidR="009B219F" w:rsidRDefault="009B219F" w:rsidP="009B219F">
      <w:pPr>
        <w:pStyle w:val="ListParagraph"/>
        <w:suppressAutoHyphens/>
        <w:spacing w:after="200" w:line="276" w:lineRule="auto"/>
        <w:rPr>
          <w:rFonts w:ascii="Times New Roman" w:eastAsia="Times New Roman" w:hAnsi="Times New Roman"/>
          <w:sz w:val="28"/>
          <w:szCs w:val="28"/>
        </w:rPr>
      </w:pPr>
    </w:p>
    <w:p w14:paraId="043B21A3" w14:textId="77777777" w:rsidR="009B219F" w:rsidRDefault="009B219F" w:rsidP="009B219F">
      <w:pPr>
        <w:pStyle w:val="ListParagraph"/>
        <w:suppressAutoHyphens/>
        <w:spacing w:after="200" w:line="276" w:lineRule="auto"/>
        <w:rPr>
          <w:rFonts w:ascii="Times New Roman" w:eastAsia="Times New Roman" w:hAnsi="Times New Roman"/>
          <w:sz w:val="28"/>
          <w:szCs w:val="28"/>
        </w:rPr>
      </w:pPr>
    </w:p>
    <w:p w14:paraId="6B862C39" w14:textId="77777777" w:rsidR="009B219F" w:rsidRPr="009B219F" w:rsidRDefault="00E23E15" w:rsidP="009B219F">
      <w:pPr>
        <w:pStyle w:val="ListParagraph"/>
        <w:suppressAutoHyphens/>
        <w:spacing w:after="200" w:line="276" w:lineRule="auto"/>
        <w:rPr>
          <w:rFonts w:ascii="Times New Roman" w:eastAsia="Times New Roman" w:hAnsi="Times New Roman"/>
          <w:b/>
          <w:sz w:val="28"/>
          <w:szCs w:val="28"/>
        </w:rPr>
      </w:pPr>
      <w:r>
        <w:rPr>
          <w:noProof/>
        </w:rPr>
        <mc:AlternateContent>
          <mc:Choice Requires="wps">
            <w:drawing>
              <wp:anchor distT="0" distB="0" distL="114300" distR="114300" simplePos="0" relativeHeight="251676672" behindDoc="0" locked="0" layoutInCell="1" allowOverlap="1" wp14:anchorId="24B46ECD" wp14:editId="390B64A6">
                <wp:simplePos x="0" y="0"/>
                <wp:positionH relativeFrom="column">
                  <wp:posOffset>1711037</wp:posOffset>
                </wp:positionH>
                <wp:positionV relativeFrom="paragraph">
                  <wp:posOffset>173182</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CD32F6" w14:textId="77777777" w:rsidR="00E23E15" w:rsidRPr="00E23E15" w:rsidRDefault="00E23E15" w:rsidP="00E23E15">
                            <w:pPr>
                              <w:suppressAutoHyphens/>
                              <w:spacing w:after="200" w:line="276" w:lineRule="auto"/>
                              <w:rPr>
                                <w:rFonts w:ascii="Times New Roman" w:eastAsia="Times New Roman" w:hAnsi="Times New Roman"/>
                                <w:b/>
                                <w:bCs/>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E15">
                              <w:rPr>
                                <w:rFonts w:ascii="Times New Roman" w:eastAsia="Times New Roman" w:hAnsi="Times New Roman"/>
                                <w:b/>
                                <w:bCs/>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B46ECD" id="Text Box 8" o:spid="_x0000_s1036" type="#_x0000_t202" style="position:absolute;left:0;text-align:left;margin-left:134.75pt;margin-top:13.6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" filled="f" stroked="f">
                <v:textbox style="mso-fit-shape-to-text:t">
                  <w:txbxContent>
                    <w:p w14:paraId="46CD32F6" w14:textId="77777777" w:rsidR="00E23E15" w:rsidRPr="00E23E15" w:rsidRDefault="00E23E15" w:rsidP="00E23E15">
                      <w:pPr>
                        <w:suppressAutoHyphens/>
                        <w:spacing w:after="200" w:line="276" w:lineRule="auto"/>
                        <w:rPr>
                          <w:rFonts w:ascii="Times New Roman" w:eastAsia="Times New Roman" w:hAnsi="Times New Roman"/>
                          <w:b/>
                          <w:bCs/>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E15">
                        <w:rPr>
                          <w:rFonts w:ascii="Times New Roman" w:eastAsia="Times New Roman" w:hAnsi="Times New Roman"/>
                          <w:b/>
                          <w:bCs/>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txbxContent>
                </v:textbox>
              </v:shape>
            </w:pict>
          </mc:Fallback>
        </mc:AlternateContent>
      </w:r>
    </w:p>
    <w:p w14:paraId="155B87E3" w14:textId="77777777" w:rsidR="009B219F" w:rsidRPr="009B219F" w:rsidRDefault="009B219F" w:rsidP="009B219F">
      <w:pPr>
        <w:rPr>
          <w:rFonts w:eastAsia="Times New Roman"/>
          <w:sz w:val="36"/>
          <w:szCs w:val="36"/>
          <w:u w:val="single"/>
        </w:rPr>
      </w:pPr>
    </w:p>
    <w:p w14:paraId="7378C8A2" w14:textId="77777777" w:rsidR="00E23E15" w:rsidRP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sidRPr="00E23E15">
        <w:rPr>
          <w:rFonts w:ascii="Times New Roman" w:eastAsia="Times New Roman" w:hAnsi="Times New Roman" w:cs="Times New Roman"/>
          <w:sz w:val="32"/>
          <w:szCs w:val="32"/>
        </w:rPr>
        <w:t>Visitor Registration/ Login module.</w:t>
      </w:r>
    </w:p>
    <w:p w14:paraId="7BB5DF64" w14:textId="77777777" w:rsidR="00E23E15" w:rsidRP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sidRPr="00E23E15">
        <w:rPr>
          <w:rFonts w:ascii="Times New Roman" w:eastAsia="Times New Roman" w:hAnsi="Times New Roman" w:cs="Times New Roman"/>
          <w:sz w:val="32"/>
          <w:szCs w:val="32"/>
        </w:rPr>
        <w:t xml:space="preserve">User may check various </w:t>
      </w:r>
      <w:r>
        <w:rPr>
          <w:rFonts w:ascii="Times New Roman" w:eastAsia="Times New Roman" w:hAnsi="Times New Roman" w:cs="Times New Roman"/>
          <w:sz w:val="32"/>
          <w:szCs w:val="32"/>
        </w:rPr>
        <w:t xml:space="preserve">bike </w:t>
      </w:r>
      <w:r w:rsidRPr="00E23E15">
        <w:rPr>
          <w:rFonts w:ascii="Times New Roman" w:eastAsia="Times New Roman" w:hAnsi="Times New Roman" w:cs="Times New Roman"/>
          <w:sz w:val="32"/>
          <w:szCs w:val="32"/>
        </w:rPr>
        <w:t>listing with features.</w:t>
      </w:r>
    </w:p>
    <w:p w14:paraId="0B47F8F1" w14:textId="77777777" w:rsidR="00E23E15" w:rsidRP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sidRPr="00E23E15">
        <w:rPr>
          <w:rFonts w:ascii="Times New Roman" w:eastAsia="Times New Roman" w:hAnsi="Times New Roman" w:cs="Times New Roman"/>
          <w:sz w:val="32"/>
          <w:szCs w:val="32"/>
        </w:rPr>
        <w:t xml:space="preserve">User may check the </w:t>
      </w:r>
      <w:r>
        <w:rPr>
          <w:rFonts w:ascii="Times New Roman" w:eastAsia="Times New Roman" w:hAnsi="Times New Roman" w:cs="Times New Roman"/>
          <w:sz w:val="32"/>
          <w:szCs w:val="32"/>
        </w:rPr>
        <w:t>bike</w:t>
      </w:r>
      <w:r w:rsidRPr="00E23E15">
        <w:rPr>
          <w:rFonts w:ascii="Times New Roman" w:eastAsia="Times New Roman" w:hAnsi="Times New Roman" w:cs="Times New Roman"/>
          <w:sz w:val="32"/>
          <w:szCs w:val="32"/>
        </w:rPr>
        <w:t xml:space="preserve"> features and inventory parts.</w:t>
      </w:r>
    </w:p>
    <w:p w14:paraId="6325E188" w14:textId="77777777" w:rsidR="00E23E15" w:rsidRP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sidRPr="00E23E15">
        <w:rPr>
          <w:rFonts w:ascii="Times New Roman" w:eastAsia="Times New Roman" w:hAnsi="Times New Roman" w:cs="Times New Roman"/>
          <w:sz w:val="32"/>
          <w:szCs w:val="32"/>
        </w:rPr>
        <w:t>User may select and add products to shopping cart.</w:t>
      </w:r>
    </w:p>
    <w:p w14:paraId="3F4A1026" w14:textId="77777777" w:rsidR="00E23E15" w:rsidRP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sidRPr="00E23E15">
        <w:rPr>
          <w:rFonts w:ascii="Times New Roman" w:eastAsia="Times New Roman" w:hAnsi="Times New Roman" w:cs="Times New Roman"/>
          <w:sz w:val="32"/>
          <w:szCs w:val="32"/>
        </w:rPr>
        <w:t xml:space="preserve">Credit card payment option for </w:t>
      </w:r>
      <w:r>
        <w:rPr>
          <w:rFonts w:ascii="Times New Roman" w:eastAsia="Times New Roman" w:hAnsi="Times New Roman" w:cs="Times New Roman"/>
          <w:sz w:val="32"/>
          <w:szCs w:val="32"/>
        </w:rPr>
        <w:t xml:space="preserve">bike </w:t>
      </w:r>
      <w:r w:rsidRPr="00E23E15">
        <w:rPr>
          <w:rFonts w:ascii="Times New Roman" w:eastAsia="Times New Roman" w:hAnsi="Times New Roman" w:cs="Times New Roman"/>
          <w:sz w:val="32"/>
          <w:szCs w:val="32"/>
        </w:rPr>
        <w:t>parts shopping.</w:t>
      </w:r>
    </w:p>
    <w:p w14:paraId="175A514E" w14:textId="77777777" w:rsid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Home delivery </w:t>
      </w:r>
    </w:p>
    <w:p w14:paraId="7EEDEC75" w14:textId="77777777" w:rsid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Blog</w:t>
      </w:r>
    </w:p>
    <w:p w14:paraId="08953D84" w14:textId="77777777" w:rsidR="00E23E15" w:rsidRDefault="00E23E15" w:rsidP="00E23E15">
      <w:pPr>
        <w:numPr>
          <w:ilvl w:val="0"/>
          <w:numId w:val="10"/>
        </w:numPr>
        <w:shd w:val="clear" w:color="auto" w:fill="FFFFFF"/>
        <w:suppressAutoHyphens/>
        <w:spacing w:before="280" w:after="280" w:line="357"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Complain section</w:t>
      </w:r>
    </w:p>
    <w:p w14:paraId="6065B1EA" w14:textId="77777777" w:rsidR="00E23E15" w:rsidRPr="00E23E15" w:rsidRDefault="00E23E15" w:rsidP="00E23E15">
      <w:pPr>
        <w:shd w:val="clear" w:color="auto" w:fill="FFFFFF"/>
        <w:suppressAutoHyphens/>
        <w:spacing w:before="280" w:after="280" w:line="357" w:lineRule="atLeast"/>
        <w:ind w:left="720"/>
        <w:rPr>
          <w:rFonts w:ascii="Times New Roman" w:eastAsia="Times New Roman" w:hAnsi="Times New Roman" w:cs="Times New Roman"/>
          <w:sz w:val="32"/>
          <w:szCs w:val="32"/>
        </w:rPr>
      </w:pPr>
    </w:p>
    <w:p w14:paraId="38674A5B" w14:textId="77777777" w:rsidR="00CC41C7" w:rsidRPr="00CC41C7" w:rsidRDefault="00CC41C7" w:rsidP="00B43347">
      <w:pPr>
        <w:rPr>
          <w:rStyle w:val="Strong"/>
          <w:rFonts w:cs="Times New Roman"/>
          <w:sz w:val="40"/>
          <w:szCs w:val="40"/>
          <w:u w:val="single"/>
          <w:shd w:val="clear" w:color="auto" w:fill="FFFFFF"/>
        </w:rPr>
      </w:pPr>
    </w:p>
    <w:p w14:paraId="6D9C518F" w14:textId="77777777" w:rsidR="004B35BF" w:rsidRPr="004B35BF" w:rsidRDefault="004B35BF" w:rsidP="00B43347">
      <w:pPr>
        <w:rPr>
          <w:rFonts w:cs="Times New Roman"/>
          <w:sz w:val="44"/>
          <w:szCs w:val="44"/>
          <w:u w:val="single"/>
          <w:shd w:val="clear" w:color="auto" w:fill="FFFFFF"/>
        </w:rPr>
      </w:pPr>
    </w:p>
    <w:p w14:paraId="20F1C640" w14:textId="77777777" w:rsidR="00B54FC2" w:rsidRDefault="00B54FC2" w:rsidP="00B43347">
      <w:pPr>
        <w:rPr>
          <w:rFonts w:cstheme="minorHAnsi"/>
          <w:b/>
          <w:bCs/>
          <w:sz w:val="48"/>
          <w:szCs w:val="48"/>
          <w:u w:val="single"/>
        </w:rPr>
      </w:pPr>
    </w:p>
    <w:p w14:paraId="764F3CEB" w14:textId="77777777" w:rsidR="00B43347" w:rsidRPr="00B43347" w:rsidRDefault="00B43347" w:rsidP="00B43347">
      <w:pPr>
        <w:rPr>
          <w:rFonts w:ascii="Times New Roman" w:hAnsi="Times New Roman" w:cs="Times New Roman"/>
          <w:sz w:val="32"/>
          <w:szCs w:val="32"/>
        </w:rPr>
      </w:pPr>
    </w:p>
    <w:p w14:paraId="58E10200" w14:textId="77777777" w:rsidR="00C90A7C" w:rsidRPr="00C90A7C" w:rsidRDefault="00C90A7C" w:rsidP="00C90A7C">
      <w:pPr>
        <w:jc w:val="center"/>
        <w:rPr>
          <w:rFonts w:ascii="Times New Roman" w:hAnsi="Times New Roman" w:cs="Times New Roman"/>
          <w:sz w:val="32"/>
          <w:szCs w:val="32"/>
        </w:rPr>
      </w:pPr>
    </w:p>
    <w:p w14:paraId="4B1692F1" w14:textId="77777777" w:rsidR="00C90A7C" w:rsidRPr="00383811" w:rsidRDefault="00C90A7C" w:rsidP="00383811">
      <w:pPr>
        <w:rPr>
          <w:sz w:val="36"/>
          <w:szCs w:val="36"/>
        </w:rPr>
      </w:pPr>
    </w:p>
    <w:sectPr w:rsidR="00C90A7C" w:rsidRPr="00383811" w:rsidSect="007E3B2F">
      <w:headerReference w:type="even" r:id="rId12"/>
      <w:headerReference w:type="default" r:id="rId13"/>
      <w:footerReference w:type="default" r:id="rId14"/>
      <w:headerReference w:type="firs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1CF52" w14:textId="77777777" w:rsidR="009E7A12" w:rsidRDefault="009E7A12" w:rsidP="00D87715">
      <w:pPr>
        <w:spacing w:after="0" w:line="240" w:lineRule="auto"/>
      </w:pPr>
      <w:r>
        <w:separator/>
      </w:r>
    </w:p>
  </w:endnote>
  <w:endnote w:type="continuationSeparator" w:id="0">
    <w:p w14:paraId="121801D0" w14:textId="77777777" w:rsidR="009E7A12" w:rsidRDefault="009E7A12" w:rsidP="00D87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Forte">
    <w:panose1 w:val="03060902040502070203"/>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90A7C" w14:paraId="7E4B160D" w14:textId="77777777">
      <w:trPr>
        <w:jc w:val="right"/>
      </w:trPr>
      <w:tc>
        <w:tcPr>
          <w:tcW w:w="4795" w:type="dxa"/>
          <w:vAlign w:val="center"/>
        </w:tcPr>
        <w:sdt>
          <w:sdtPr>
            <w:rPr>
              <w:caps/>
              <w:color w:val="000000" w:themeColor="text1"/>
            </w:rPr>
            <w:alias w:val="Author"/>
            <w:tag w:val=""/>
            <w:id w:val="1534539408"/>
            <w:placeholder>
              <w:docPart w:val="3460D9E807874A9B9569EBF0D0376586"/>
            </w:placeholder>
            <w:dataBinding w:prefixMappings="xmlns:ns0='http://purl.org/dc/elements/1.1/' xmlns:ns1='http://schemas.openxmlformats.org/package/2006/metadata/core-properties' " w:xpath="/ns1:coreProperties[1]/ns0:creator[1]" w:storeItemID="{6C3C8BC8-F283-45AE-878A-BAB7291924A1}"/>
            <w:text/>
          </w:sdtPr>
          <w:sdtEndPr/>
          <w:sdtContent>
            <w:p w14:paraId="6CC6D639" w14:textId="77777777" w:rsidR="00C90A7C" w:rsidRDefault="00A57B99">
              <w:pPr>
                <w:pStyle w:val="Header"/>
                <w:jc w:val="right"/>
                <w:rPr>
                  <w:caps/>
                  <w:color w:val="000000" w:themeColor="text1"/>
                </w:rPr>
              </w:pPr>
              <w:r>
                <w:rPr>
                  <w:caps/>
                  <w:color w:val="000000" w:themeColor="text1"/>
                </w:rPr>
                <w:t>DELL</w:t>
              </w:r>
            </w:p>
          </w:sdtContent>
        </w:sdt>
      </w:tc>
      <w:tc>
        <w:tcPr>
          <w:tcW w:w="250" w:type="pct"/>
          <w:shd w:val="clear" w:color="auto" w:fill="F8931D" w:themeFill="accent2"/>
          <w:vAlign w:val="center"/>
        </w:tcPr>
        <w:p w14:paraId="23152C24" w14:textId="77777777" w:rsidR="00C90A7C" w:rsidRDefault="00C90A7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199DAAC" w14:textId="77777777" w:rsidR="00D87715" w:rsidRDefault="00D87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0D337" w14:textId="77777777" w:rsidR="009E7A12" w:rsidRDefault="009E7A12" w:rsidP="00D87715">
      <w:pPr>
        <w:spacing w:after="0" w:line="240" w:lineRule="auto"/>
      </w:pPr>
      <w:r>
        <w:separator/>
      </w:r>
    </w:p>
  </w:footnote>
  <w:footnote w:type="continuationSeparator" w:id="0">
    <w:p w14:paraId="7AF2A0E2" w14:textId="77777777" w:rsidR="009E7A12" w:rsidRDefault="009E7A12" w:rsidP="00D87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C4983" w14:textId="77777777" w:rsidR="00AC6327" w:rsidRDefault="009E7A12">
    <w:pPr>
      <w:pStyle w:val="Header"/>
    </w:pPr>
    <w:r>
      <w:rPr>
        <w:noProof/>
      </w:rPr>
      <w:pict w14:anchorId="6963F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147829" o:spid="_x0000_s2051" type="#_x0000_t75" style="position:absolute;margin-left:0;margin-top:0;width:451.2pt;height:319.2pt;z-index:-251655168;mso-position-horizontal:center;mso-position-horizontal-relative:margin;mso-position-vertical:center;mso-position-vertical-relative:margin" o:allowincell="f">
          <v:imagedata r:id="rId1" o:title="sport-motorbike-racer-riding-fast-1307414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DDC9" w14:textId="77777777" w:rsidR="00D87715" w:rsidRDefault="009E7A12">
    <w:pPr>
      <w:pStyle w:val="Header"/>
    </w:pPr>
    <w:r>
      <w:rPr>
        <w:noProof/>
      </w:rPr>
      <w:pict w14:anchorId="3AE11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147830" o:spid="_x0000_s2052" type="#_x0000_t75" style="position:absolute;margin-left:0;margin-top:0;width:451.2pt;height:319.2pt;z-index:-251654144;mso-position-horizontal:center;mso-position-horizontal-relative:margin;mso-position-vertical:center;mso-position-vertical-relative:margin" o:allowincell="f">
          <v:imagedata r:id="rId1" o:title="sport-motorbike-racer-riding-fast-130741478" gain="19661f" blacklevel="22938f"/>
          <w10:wrap anchorx="margin" anchory="margin"/>
        </v:shape>
      </w:pict>
    </w:r>
    <w:r w:rsidR="00D87715">
      <w:rPr>
        <w:noProof/>
      </w:rPr>
      <mc:AlternateContent>
        <mc:Choice Requires="wps">
          <w:drawing>
            <wp:anchor distT="0" distB="0" distL="118745" distR="118745" simplePos="0" relativeHeight="251659264" behindDoc="1" locked="0" layoutInCell="1" allowOverlap="0" wp14:anchorId="6870BB18" wp14:editId="47C6659B">
              <wp:simplePos x="0" y="0"/>
              <wp:positionH relativeFrom="margin">
                <wp:align>right</wp:align>
              </wp:positionH>
              <wp:positionV relativeFrom="page">
                <wp:posOffset>391276</wp:posOffset>
              </wp:positionV>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59A23" w14:textId="77777777" w:rsidR="00D87715" w:rsidRPr="00D87715" w:rsidRDefault="00D87715" w:rsidP="00D87715">
                          <w:pPr>
                            <w:pStyle w:val="Header"/>
                            <w:jc w:val="right"/>
                            <w:rPr>
                              <w:caps/>
                              <w:color w:val="000000" w:themeColor="text1"/>
                              <w:lang w:val="en-US"/>
                            </w:rPr>
                          </w:pPr>
                          <w:r w:rsidRPr="00D87715">
                            <w:rPr>
                              <w:caps/>
                              <w:color w:val="000000" w:themeColor="text1"/>
                              <w:lang w:val="en-US"/>
                            </w:rPr>
                            <w:t>SOFTWARE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70BB18" id="Rectangle 197" o:spid="_x0000_s1037" style="position:absolute;margin-left:417.3pt;margin-top:30.8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" o:allowoverlap="f" fillcolor="#ffca08 [3204]" stroked="f" strokeweight="1pt">
              <v:textbox style="mso-fit-shape-to-text:t">
                <w:txbxContent>
                  <w:p w14:paraId="36759A23" w14:textId="77777777" w:rsidR="00D87715" w:rsidRPr="00D87715" w:rsidRDefault="00D87715" w:rsidP="00D87715">
                    <w:pPr>
                      <w:pStyle w:val="Header"/>
                      <w:jc w:val="right"/>
                      <w:rPr>
                        <w:caps/>
                        <w:color w:val="000000" w:themeColor="text1"/>
                        <w:lang w:val="en-US"/>
                      </w:rPr>
                    </w:pPr>
                    <w:r w:rsidRPr="00D87715">
                      <w:rPr>
                        <w:caps/>
                        <w:color w:val="000000" w:themeColor="text1"/>
                        <w:lang w:val="en-US"/>
                      </w:rPr>
                      <w:t>SOFTWARE ENGINEERING</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962B" w14:textId="77777777" w:rsidR="00AC6327" w:rsidRDefault="009E7A12">
    <w:pPr>
      <w:pStyle w:val="Header"/>
    </w:pPr>
    <w:r>
      <w:rPr>
        <w:noProof/>
      </w:rPr>
      <w:pict w14:anchorId="2134B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147828" o:spid="_x0000_s2050" type="#_x0000_t75" style="position:absolute;margin-left:0;margin-top:0;width:451.2pt;height:319.2pt;z-index:-251656192;mso-position-horizontal:center;mso-position-horizontal-relative:margin;mso-position-vertical:center;mso-position-vertical-relative:margin" o:allowincell="f">
          <v:imagedata r:id="rId1" o:title="sport-motorbike-racer-riding-fast-13074147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sz w:val="21"/>
      </w:rPr>
    </w:lvl>
    <w:lvl w:ilvl="1">
      <w:start w:val="1"/>
      <w:numFmt w:val="bullet"/>
      <w:lvlText w:val="o"/>
      <w:lvlJc w:val="left"/>
      <w:pPr>
        <w:tabs>
          <w:tab w:val="num" w:pos="1440"/>
        </w:tabs>
        <w:ind w:left="1440" w:hanging="360"/>
      </w:pPr>
      <w:rPr>
        <w:rFonts w:ascii="Courier New" w:hAnsi="Courier New"/>
        <w:sz w:val="21"/>
      </w:rPr>
    </w:lvl>
    <w:lvl w:ilvl="2">
      <w:start w:val="1"/>
      <w:numFmt w:val="bullet"/>
      <w:lvlText w:val=""/>
      <w:lvlJc w:val="left"/>
      <w:pPr>
        <w:tabs>
          <w:tab w:val="num" w:pos="2160"/>
        </w:tabs>
        <w:ind w:left="2160" w:hanging="360"/>
      </w:pPr>
      <w:rPr>
        <w:rFonts w:ascii="Wingdings" w:hAnsi="Wingdings"/>
        <w:sz w:val="21"/>
      </w:rPr>
    </w:lvl>
    <w:lvl w:ilvl="3">
      <w:start w:val="1"/>
      <w:numFmt w:val="bullet"/>
      <w:lvlText w:val=""/>
      <w:lvlJc w:val="left"/>
      <w:pPr>
        <w:tabs>
          <w:tab w:val="num" w:pos="2880"/>
        </w:tabs>
        <w:ind w:left="2880" w:hanging="360"/>
      </w:pPr>
      <w:rPr>
        <w:rFonts w:ascii="Wingdings" w:hAnsi="Wingdings"/>
        <w:sz w:val="21"/>
      </w:rPr>
    </w:lvl>
    <w:lvl w:ilvl="4">
      <w:start w:val="1"/>
      <w:numFmt w:val="bullet"/>
      <w:lvlText w:val=""/>
      <w:lvlJc w:val="left"/>
      <w:pPr>
        <w:tabs>
          <w:tab w:val="num" w:pos="3600"/>
        </w:tabs>
        <w:ind w:left="3600" w:hanging="360"/>
      </w:pPr>
      <w:rPr>
        <w:rFonts w:ascii="Wingdings" w:hAnsi="Wingdings"/>
        <w:sz w:val="21"/>
      </w:rPr>
    </w:lvl>
    <w:lvl w:ilvl="5">
      <w:start w:val="1"/>
      <w:numFmt w:val="bullet"/>
      <w:lvlText w:val=""/>
      <w:lvlJc w:val="left"/>
      <w:pPr>
        <w:tabs>
          <w:tab w:val="num" w:pos="4320"/>
        </w:tabs>
        <w:ind w:left="4320" w:hanging="360"/>
      </w:pPr>
      <w:rPr>
        <w:rFonts w:ascii="Wingdings" w:hAnsi="Wingdings"/>
        <w:sz w:val="21"/>
      </w:rPr>
    </w:lvl>
    <w:lvl w:ilvl="6">
      <w:start w:val="1"/>
      <w:numFmt w:val="bullet"/>
      <w:lvlText w:val=""/>
      <w:lvlJc w:val="left"/>
      <w:pPr>
        <w:tabs>
          <w:tab w:val="num" w:pos="5040"/>
        </w:tabs>
        <w:ind w:left="5040" w:hanging="360"/>
      </w:pPr>
      <w:rPr>
        <w:rFonts w:ascii="Wingdings" w:hAnsi="Wingdings"/>
        <w:sz w:val="21"/>
      </w:rPr>
    </w:lvl>
    <w:lvl w:ilvl="7">
      <w:start w:val="1"/>
      <w:numFmt w:val="bullet"/>
      <w:lvlText w:val=""/>
      <w:lvlJc w:val="left"/>
      <w:pPr>
        <w:tabs>
          <w:tab w:val="num" w:pos="5760"/>
        </w:tabs>
        <w:ind w:left="5760" w:hanging="360"/>
      </w:pPr>
      <w:rPr>
        <w:rFonts w:ascii="Wingdings" w:hAnsi="Wingdings"/>
        <w:sz w:val="21"/>
      </w:rPr>
    </w:lvl>
    <w:lvl w:ilvl="8">
      <w:start w:val="1"/>
      <w:numFmt w:val="bullet"/>
      <w:lvlText w:val=""/>
      <w:lvlJc w:val="left"/>
      <w:pPr>
        <w:tabs>
          <w:tab w:val="num" w:pos="6480"/>
        </w:tabs>
        <w:ind w:left="6480" w:hanging="360"/>
      </w:pPr>
      <w:rPr>
        <w:rFonts w:ascii="Wingdings" w:hAnsi="Wingdings"/>
        <w:sz w:val="21"/>
      </w:rPr>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A8E0D26"/>
    <w:multiLevelType w:val="hybridMultilevel"/>
    <w:tmpl w:val="480E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91582"/>
    <w:multiLevelType w:val="multilevel"/>
    <w:tmpl w:val="847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730A7"/>
    <w:multiLevelType w:val="hybridMultilevel"/>
    <w:tmpl w:val="4FEC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B51EB"/>
    <w:multiLevelType w:val="hybridMultilevel"/>
    <w:tmpl w:val="F0A4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56624"/>
    <w:multiLevelType w:val="hybridMultilevel"/>
    <w:tmpl w:val="8AF6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01399"/>
    <w:multiLevelType w:val="hybridMultilevel"/>
    <w:tmpl w:val="329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A5882"/>
    <w:multiLevelType w:val="hybridMultilevel"/>
    <w:tmpl w:val="7FC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1E73"/>
    <w:multiLevelType w:val="hybridMultilevel"/>
    <w:tmpl w:val="C624D736"/>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0"/>
  </w:num>
  <w:num w:numId="6">
    <w:abstractNumId w:val="8"/>
  </w:num>
  <w:num w:numId="7">
    <w:abstractNumId w:val="9"/>
  </w:num>
  <w:num w:numId="8">
    <w:abstractNumId w:val="1"/>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2F"/>
    <w:rsid w:val="00021D5D"/>
    <w:rsid w:val="000444AD"/>
    <w:rsid w:val="00096138"/>
    <w:rsid w:val="000A3363"/>
    <w:rsid w:val="000D5231"/>
    <w:rsid w:val="00116492"/>
    <w:rsid w:val="00164A70"/>
    <w:rsid w:val="00171982"/>
    <w:rsid w:val="001F6A64"/>
    <w:rsid w:val="0024636F"/>
    <w:rsid w:val="00286E2C"/>
    <w:rsid w:val="002A136D"/>
    <w:rsid w:val="00320259"/>
    <w:rsid w:val="00327D66"/>
    <w:rsid w:val="003436C5"/>
    <w:rsid w:val="00356FF6"/>
    <w:rsid w:val="00383811"/>
    <w:rsid w:val="003939D4"/>
    <w:rsid w:val="003F2676"/>
    <w:rsid w:val="00455A48"/>
    <w:rsid w:val="004B35BF"/>
    <w:rsid w:val="004B3DFE"/>
    <w:rsid w:val="00515736"/>
    <w:rsid w:val="005411C2"/>
    <w:rsid w:val="00614834"/>
    <w:rsid w:val="00640881"/>
    <w:rsid w:val="00663D37"/>
    <w:rsid w:val="00682F38"/>
    <w:rsid w:val="006D2FB8"/>
    <w:rsid w:val="0070517E"/>
    <w:rsid w:val="007A334D"/>
    <w:rsid w:val="007E3B2F"/>
    <w:rsid w:val="008A55F3"/>
    <w:rsid w:val="008F1A77"/>
    <w:rsid w:val="00984E87"/>
    <w:rsid w:val="0098637A"/>
    <w:rsid w:val="009A35AA"/>
    <w:rsid w:val="009B219F"/>
    <w:rsid w:val="009E7A12"/>
    <w:rsid w:val="00A57B99"/>
    <w:rsid w:val="00AC6327"/>
    <w:rsid w:val="00B07F8B"/>
    <w:rsid w:val="00B23477"/>
    <w:rsid w:val="00B409D1"/>
    <w:rsid w:val="00B43347"/>
    <w:rsid w:val="00B54FC2"/>
    <w:rsid w:val="00B94558"/>
    <w:rsid w:val="00C4781C"/>
    <w:rsid w:val="00C90A7C"/>
    <w:rsid w:val="00CB6532"/>
    <w:rsid w:val="00CC41C7"/>
    <w:rsid w:val="00CC6B28"/>
    <w:rsid w:val="00D46AFF"/>
    <w:rsid w:val="00D6751C"/>
    <w:rsid w:val="00D707FA"/>
    <w:rsid w:val="00D87715"/>
    <w:rsid w:val="00E23E15"/>
    <w:rsid w:val="00E61EEC"/>
    <w:rsid w:val="00EE0FE9"/>
    <w:rsid w:val="00F27BD8"/>
    <w:rsid w:val="00F954E7"/>
    <w:rsid w:val="00FD1D33"/>
    <w:rsid w:val="00FE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BCB48E8"/>
  <w15:chartTrackingRefBased/>
  <w15:docId w15:val="{D99EB150-3B7B-4B80-96B1-ACD0979B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B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B2F"/>
    <w:rPr>
      <w:rFonts w:eastAsiaTheme="minorEastAsia"/>
      <w:lang w:val="en-US"/>
    </w:rPr>
  </w:style>
  <w:style w:type="paragraph" w:styleId="ListParagraph">
    <w:name w:val="List Paragraph"/>
    <w:basedOn w:val="Normal"/>
    <w:qFormat/>
    <w:rsid w:val="007A334D"/>
    <w:pPr>
      <w:ind w:left="720"/>
      <w:contextualSpacing/>
    </w:pPr>
  </w:style>
  <w:style w:type="paragraph" w:styleId="Header">
    <w:name w:val="header"/>
    <w:basedOn w:val="Normal"/>
    <w:link w:val="HeaderChar"/>
    <w:uiPriority w:val="99"/>
    <w:unhideWhenUsed/>
    <w:rsid w:val="00D87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715"/>
  </w:style>
  <w:style w:type="paragraph" w:styleId="Footer">
    <w:name w:val="footer"/>
    <w:basedOn w:val="Normal"/>
    <w:link w:val="FooterChar"/>
    <w:uiPriority w:val="99"/>
    <w:unhideWhenUsed/>
    <w:rsid w:val="00D87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715"/>
  </w:style>
  <w:style w:type="character" w:styleId="Strong">
    <w:name w:val="Strong"/>
    <w:basedOn w:val="DefaultParagraphFont"/>
    <w:uiPriority w:val="22"/>
    <w:qFormat/>
    <w:rsid w:val="00B23477"/>
    <w:rPr>
      <w:b/>
      <w:bCs/>
    </w:rPr>
  </w:style>
  <w:style w:type="character" w:styleId="Hyperlink">
    <w:name w:val="Hyperlink"/>
    <w:basedOn w:val="DefaultParagraphFont"/>
    <w:uiPriority w:val="99"/>
    <w:semiHidden/>
    <w:unhideWhenUsed/>
    <w:rsid w:val="00B23477"/>
    <w:rPr>
      <w:color w:val="0000FF"/>
      <w:u w:val="single"/>
    </w:rPr>
  </w:style>
  <w:style w:type="paragraph" w:styleId="NormalWeb">
    <w:name w:val="Normal (Web)"/>
    <w:basedOn w:val="Normal"/>
    <w:uiPriority w:val="99"/>
    <w:semiHidden/>
    <w:unhideWhenUsed/>
    <w:rsid w:val="00CC41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0617">
      <w:bodyDiv w:val="1"/>
      <w:marLeft w:val="0"/>
      <w:marRight w:val="0"/>
      <w:marTop w:val="0"/>
      <w:marBottom w:val="0"/>
      <w:divBdr>
        <w:top w:val="none" w:sz="0" w:space="0" w:color="auto"/>
        <w:left w:val="none" w:sz="0" w:space="0" w:color="auto"/>
        <w:bottom w:val="none" w:sz="0" w:space="0" w:color="auto"/>
        <w:right w:val="none" w:sz="0" w:space="0" w:color="auto"/>
      </w:divBdr>
    </w:div>
    <w:div w:id="1201472559">
      <w:bodyDiv w:val="1"/>
      <w:marLeft w:val="0"/>
      <w:marRight w:val="0"/>
      <w:marTop w:val="0"/>
      <w:marBottom w:val="0"/>
      <w:divBdr>
        <w:top w:val="none" w:sz="0" w:space="0" w:color="auto"/>
        <w:left w:val="none" w:sz="0" w:space="0" w:color="auto"/>
        <w:bottom w:val="none" w:sz="0" w:space="0" w:color="auto"/>
        <w:right w:val="none" w:sz="0" w:space="0" w:color="auto"/>
      </w:divBdr>
    </w:div>
    <w:div w:id="1445349416">
      <w:bodyDiv w:val="1"/>
      <w:marLeft w:val="0"/>
      <w:marRight w:val="0"/>
      <w:marTop w:val="0"/>
      <w:marBottom w:val="0"/>
      <w:divBdr>
        <w:top w:val="none" w:sz="0" w:space="0" w:color="auto"/>
        <w:left w:val="none" w:sz="0" w:space="0" w:color="auto"/>
        <w:bottom w:val="none" w:sz="0" w:space="0" w:color="auto"/>
        <w:right w:val="none" w:sz="0" w:space="0" w:color="auto"/>
      </w:divBdr>
    </w:div>
    <w:div w:id="1528451000">
      <w:bodyDiv w:val="1"/>
      <w:marLeft w:val="0"/>
      <w:marRight w:val="0"/>
      <w:marTop w:val="0"/>
      <w:marBottom w:val="0"/>
      <w:divBdr>
        <w:top w:val="none" w:sz="0" w:space="0" w:color="auto"/>
        <w:left w:val="none" w:sz="0" w:space="0" w:color="auto"/>
        <w:bottom w:val="none" w:sz="0" w:space="0" w:color="auto"/>
        <w:right w:val="none" w:sz="0" w:space="0" w:color="auto"/>
      </w:divBdr>
    </w:div>
    <w:div w:id="1582326616">
      <w:bodyDiv w:val="1"/>
      <w:marLeft w:val="0"/>
      <w:marRight w:val="0"/>
      <w:marTop w:val="0"/>
      <w:marBottom w:val="0"/>
      <w:divBdr>
        <w:top w:val="none" w:sz="0" w:space="0" w:color="auto"/>
        <w:left w:val="none" w:sz="0" w:space="0" w:color="auto"/>
        <w:bottom w:val="none" w:sz="0" w:space="0" w:color="auto"/>
        <w:right w:val="none" w:sz="0" w:space="0" w:color="auto"/>
      </w:divBdr>
    </w:div>
    <w:div w:id="1669140333">
      <w:bodyDiv w:val="1"/>
      <w:marLeft w:val="0"/>
      <w:marRight w:val="0"/>
      <w:marTop w:val="0"/>
      <w:marBottom w:val="0"/>
      <w:divBdr>
        <w:top w:val="none" w:sz="0" w:space="0" w:color="auto"/>
        <w:left w:val="none" w:sz="0" w:space="0" w:color="auto"/>
        <w:bottom w:val="none" w:sz="0" w:space="0" w:color="auto"/>
        <w:right w:val="none" w:sz="0" w:space="0" w:color="auto"/>
      </w:divBdr>
    </w:div>
    <w:div w:id="19864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cstrategy.com/blog/2017/05/ecommerce-statistics-infographic/"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60D9E807874A9B9569EBF0D0376586"/>
        <w:category>
          <w:name w:val="General"/>
          <w:gallery w:val="placeholder"/>
        </w:category>
        <w:types>
          <w:type w:val="bbPlcHdr"/>
        </w:types>
        <w:behaviors>
          <w:behavior w:val="content"/>
        </w:behaviors>
        <w:guid w:val="{E9E50D6A-2CA1-4749-AEF7-00EBE8DDE6B5}"/>
      </w:docPartPr>
      <w:docPartBody>
        <w:p w:rsidR="006F32A5" w:rsidRDefault="006B21D9" w:rsidP="006B21D9">
          <w:pPr>
            <w:pStyle w:val="3460D9E807874A9B9569EBF0D037658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Forte">
    <w:panose1 w:val="03060902040502070203"/>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D9"/>
    <w:rsid w:val="004776E0"/>
    <w:rsid w:val="00693BC1"/>
    <w:rsid w:val="006B21D9"/>
    <w:rsid w:val="006F32A5"/>
    <w:rsid w:val="00AB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0D9E807874A9B9569EBF0D0376586">
    <w:name w:val="3460D9E807874A9B9569EBF0D0376586"/>
    <w:rsid w:val="006B2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“YOU DON’T STOP RIDING WHEN YOU GET OLD, YOU GET OLD WHEN YOU STOP RIDING.”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0134D-49D4-4E60-9D22-B4CE713E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BIKERS       PORTAL</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BIKERS       PORTAL</dc:title>
  <dc:subject/>
  <dc:creator>DELL</dc:creator>
  <cp:keywords/>
  <dc:description/>
  <cp:lastModifiedBy>JackRabbit</cp:lastModifiedBy>
  <cp:revision>4</cp:revision>
  <dcterms:created xsi:type="dcterms:W3CDTF">2021-01-13T17:06:00Z</dcterms:created>
  <dcterms:modified xsi:type="dcterms:W3CDTF">2021-01-17T11:40:00Z</dcterms:modified>
</cp:coreProperties>
</file>